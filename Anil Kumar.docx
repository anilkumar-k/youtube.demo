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876" w:rsidRPr="00DA708B" w:rsidRDefault="001E098B" w:rsidP="001E098B">
      <w:pPr>
        <w:ind w:left="2880" w:firstLine="720"/>
        <w:rPr>
          <w:rFonts w:asciiTheme="minorHAnsi" w:hAnsiTheme="minorHAnsi" w:cs="Tahoma"/>
          <w:b/>
          <w:color w:val="000000"/>
          <w:sz w:val="48"/>
        </w:rPr>
      </w:pPr>
      <w:r w:rsidRPr="00DA708B">
        <w:rPr>
          <w:rFonts w:asciiTheme="minorHAnsi" w:hAnsiTheme="minorHAnsi" w:cs="Tahoma"/>
          <w:b/>
          <w:sz w:val="48"/>
        </w:rPr>
        <w:t>Resume</w:t>
      </w:r>
    </w:p>
    <w:p w:rsidR="000C3F97" w:rsidRDefault="00300618" w:rsidP="002A1481">
      <w:pPr>
        <w:outlineLvl w:val="0"/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</w:rPr>
        <w:t xml:space="preserve">Anil </w:t>
      </w:r>
      <w:r w:rsidR="007374E9">
        <w:rPr>
          <w:rFonts w:asciiTheme="minorHAnsi" w:hAnsiTheme="minorHAnsi" w:cs="Tahoma"/>
          <w:b/>
        </w:rPr>
        <w:t>K</w:t>
      </w:r>
      <w:r>
        <w:rPr>
          <w:rFonts w:asciiTheme="minorHAnsi" w:hAnsiTheme="minorHAnsi" w:cs="Tahoma"/>
          <w:b/>
        </w:rPr>
        <w:t>umar K</w:t>
      </w:r>
      <w:r w:rsidR="002A1481" w:rsidRPr="00DA708B">
        <w:rPr>
          <w:rFonts w:asciiTheme="minorHAnsi" w:hAnsiTheme="minorHAnsi" w:cs="Tahoma"/>
          <w:b/>
        </w:rPr>
        <w:tab/>
      </w:r>
      <w:r w:rsidR="002A1481" w:rsidRPr="00DA708B">
        <w:rPr>
          <w:rFonts w:asciiTheme="minorHAnsi" w:hAnsiTheme="minorHAnsi" w:cs="Tahoma"/>
          <w:b/>
        </w:rPr>
        <w:tab/>
      </w:r>
      <w:r w:rsidR="002A1481" w:rsidRPr="00DA708B">
        <w:rPr>
          <w:rFonts w:asciiTheme="minorHAnsi" w:hAnsiTheme="minorHAnsi" w:cs="Tahoma"/>
          <w:b/>
        </w:rPr>
        <w:tab/>
      </w:r>
      <w:r w:rsidR="00D436F3">
        <w:rPr>
          <w:rFonts w:asciiTheme="minorHAnsi" w:hAnsiTheme="minorHAnsi" w:cs="Tahoma"/>
          <w:color w:val="000000"/>
        </w:rPr>
        <w:tab/>
      </w:r>
      <w:r w:rsidR="00D436F3">
        <w:rPr>
          <w:rFonts w:asciiTheme="minorHAnsi" w:hAnsiTheme="minorHAnsi" w:cs="Tahoma"/>
          <w:color w:val="000000"/>
        </w:rPr>
        <w:tab/>
      </w:r>
      <w:r w:rsidR="00415782">
        <w:rPr>
          <w:rFonts w:asciiTheme="minorHAnsi" w:hAnsiTheme="minorHAnsi" w:cs="Tahoma"/>
          <w:color w:val="000000"/>
        </w:rPr>
        <w:tab/>
      </w:r>
      <w:r w:rsidR="00D436F3">
        <w:rPr>
          <w:rFonts w:asciiTheme="minorHAnsi" w:hAnsiTheme="minorHAnsi" w:cs="Tahoma"/>
          <w:b/>
          <w:color w:val="000000"/>
        </w:rPr>
        <w:t>Email</w:t>
      </w:r>
      <w:r w:rsidR="00310C30" w:rsidRPr="00D436F3">
        <w:rPr>
          <w:rFonts w:asciiTheme="minorHAnsi" w:hAnsiTheme="minorHAnsi" w:cs="Tahoma"/>
          <w:b/>
          <w:color w:val="000000"/>
        </w:rPr>
        <w:t>:</w:t>
      </w:r>
      <w:r w:rsidR="00D436F3" w:rsidRPr="00D436F3">
        <w:rPr>
          <w:rFonts w:asciiTheme="minorHAnsi" w:hAnsiTheme="minorHAnsi" w:cs="Tahoma"/>
          <w:b/>
          <w:color w:val="000000"/>
        </w:rPr>
        <w:t>Anilkumar.Cse507</w:t>
      </w:r>
      <w:r w:rsidR="00310C30" w:rsidRPr="00D436F3">
        <w:rPr>
          <w:rFonts w:asciiTheme="minorHAnsi" w:hAnsiTheme="minorHAnsi" w:cs="Tahoma"/>
          <w:b/>
          <w:color w:val="000000"/>
        </w:rPr>
        <w:t>@</w:t>
      </w:r>
      <w:r w:rsidR="00D436F3" w:rsidRPr="00D436F3">
        <w:rPr>
          <w:rFonts w:asciiTheme="minorHAnsi" w:hAnsiTheme="minorHAnsi" w:cs="Tahoma"/>
          <w:b/>
          <w:color w:val="000000"/>
        </w:rPr>
        <w:t xml:space="preserve">gmail.com                                                                                               </w:t>
      </w:r>
      <w:r w:rsidR="002A1481" w:rsidRPr="00DA708B">
        <w:rPr>
          <w:rFonts w:asciiTheme="minorHAnsi" w:hAnsiTheme="minorHAnsi" w:cs="Tahoma"/>
          <w:color w:val="0000FF"/>
        </w:rPr>
        <w:tab/>
      </w:r>
      <w:r w:rsidR="002A1481" w:rsidRPr="00DA708B">
        <w:rPr>
          <w:rFonts w:asciiTheme="minorHAnsi" w:hAnsiTheme="minorHAnsi" w:cs="Tahoma"/>
          <w:color w:val="0000FF"/>
        </w:rPr>
        <w:tab/>
      </w:r>
      <w:r w:rsidR="002A1481" w:rsidRPr="00DA708B">
        <w:rPr>
          <w:rFonts w:asciiTheme="minorHAnsi" w:hAnsiTheme="minorHAnsi" w:cs="Tahoma"/>
          <w:color w:val="0000FF"/>
        </w:rPr>
        <w:tab/>
      </w:r>
      <w:r w:rsidR="002A1481" w:rsidRPr="00DA708B">
        <w:rPr>
          <w:rFonts w:asciiTheme="minorHAnsi" w:hAnsiTheme="minorHAnsi" w:cs="Tahoma"/>
          <w:color w:val="0000FF"/>
        </w:rPr>
        <w:tab/>
      </w:r>
      <w:r w:rsidR="002A1481" w:rsidRPr="00DA708B">
        <w:rPr>
          <w:rFonts w:asciiTheme="minorHAnsi" w:hAnsiTheme="minorHAnsi" w:cs="Tahoma"/>
          <w:color w:val="0000FF"/>
        </w:rPr>
        <w:tab/>
      </w:r>
      <w:r w:rsidR="00157876" w:rsidRPr="00DA708B">
        <w:rPr>
          <w:rFonts w:asciiTheme="minorHAnsi" w:hAnsiTheme="minorHAnsi" w:cs="Tahoma"/>
          <w:color w:val="0000FF"/>
        </w:rPr>
        <w:tab/>
      </w:r>
      <w:r w:rsidR="00D436F3">
        <w:rPr>
          <w:rFonts w:asciiTheme="minorHAnsi" w:hAnsiTheme="minorHAnsi" w:cs="Tahoma"/>
          <w:color w:val="0000FF"/>
        </w:rPr>
        <w:tab/>
      </w:r>
      <w:r w:rsidR="00157876" w:rsidRPr="00D436F3">
        <w:rPr>
          <w:rFonts w:asciiTheme="minorHAnsi" w:hAnsiTheme="minorHAnsi" w:cs="Tahoma"/>
          <w:b/>
        </w:rPr>
        <w:t>Mobile:</w:t>
      </w:r>
      <w:r w:rsidR="00A263D3">
        <w:rPr>
          <w:rFonts w:asciiTheme="minorHAnsi" w:hAnsiTheme="minorHAnsi" w:cs="Tahoma"/>
          <w:b/>
        </w:rPr>
        <w:t xml:space="preserve"> </w:t>
      </w:r>
      <w:r w:rsidR="003E21F5">
        <w:rPr>
          <w:rFonts w:asciiTheme="minorHAnsi" w:hAnsiTheme="minorHAnsi" w:cs="Tahoma"/>
          <w:b/>
        </w:rPr>
        <w:t>0</w:t>
      </w:r>
      <w:r w:rsidR="00A328A2">
        <w:rPr>
          <w:rFonts w:asciiTheme="minorHAnsi" w:hAnsiTheme="minorHAnsi" w:cs="Tahoma"/>
          <w:b/>
        </w:rPr>
        <w:t>9158314922</w:t>
      </w:r>
    </w:p>
    <w:p w:rsidR="00C25306" w:rsidRPr="00DA708B" w:rsidRDefault="00C25306" w:rsidP="002A1481">
      <w:pPr>
        <w:outlineLvl w:val="0"/>
        <w:rPr>
          <w:rFonts w:asciiTheme="minorHAnsi" w:hAnsiTheme="minorHAnsi" w:cs="Tahoma"/>
          <w:b/>
        </w:rPr>
      </w:pPr>
      <w:r>
        <w:rPr>
          <w:rFonts w:asciiTheme="minorHAnsi" w:hAnsiTheme="minorHAnsi" w:cs="Tahoma"/>
          <w:b/>
        </w:rPr>
        <w:t xml:space="preserve">                                                                                        </w:t>
      </w:r>
    </w:p>
    <w:p w:rsidR="00157876" w:rsidRPr="00DA708B" w:rsidRDefault="00157876" w:rsidP="00157876">
      <w:pPr>
        <w:rPr>
          <w:rFonts w:asciiTheme="minorHAnsi" w:hAnsiTheme="minorHAnsi" w:cs="Tahoma"/>
        </w:rPr>
      </w:pPr>
      <w:r w:rsidRPr="00DA708B">
        <w:rPr>
          <w:rFonts w:asciiTheme="minorHAnsi" w:hAnsiTheme="minorHAnsi" w:cs="Tahoma"/>
        </w:rPr>
        <w:t>___________________________________________________________________________</w:t>
      </w:r>
    </w:p>
    <w:p w:rsidR="00157876" w:rsidRPr="00832B89" w:rsidRDefault="00157876" w:rsidP="00832B89">
      <w:pPr>
        <w:pStyle w:val="Heading1"/>
        <w:widowControl/>
        <w:numPr>
          <w:ilvl w:val="0"/>
          <w:numId w:val="0"/>
        </w:numPr>
        <w:jc w:val="left"/>
        <w:rPr>
          <w:rFonts w:ascii="Verdana" w:hAnsi="Verdana" w:cs="Arial"/>
          <w:u w:val="single"/>
        </w:rPr>
      </w:pPr>
    </w:p>
    <w:p w:rsidR="00157876" w:rsidRPr="00832B89" w:rsidRDefault="00157876" w:rsidP="00832B89">
      <w:pPr>
        <w:pStyle w:val="Heading1"/>
        <w:widowControl/>
        <w:numPr>
          <w:ilvl w:val="0"/>
          <w:numId w:val="0"/>
        </w:numPr>
        <w:jc w:val="left"/>
        <w:rPr>
          <w:rFonts w:ascii="Verdana" w:hAnsi="Verdana" w:cs="Arial"/>
          <w:u w:val="single"/>
        </w:rPr>
      </w:pPr>
      <w:r w:rsidRPr="00832B89">
        <w:rPr>
          <w:rFonts w:ascii="Verdana" w:hAnsi="Verdana" w:cs="Arial"/>
          <w:u w:val="single"/>
        </w:rPr>
        <w:t xml:space="preserve">Objective: </w:t>
      </w:r>
    </w:p>
    <w:p w:rsidR="00157876" w:rsidRPr="00DA708B" w:rsidRDefault="00157876" w:rsidP="00157876">
      <w:pPr>
        <w:rPr>
          <w:rFonts w:asciiTheme="minorHAnsi" w:hAnsiTheme="minorHAnsi" w:cs="Arial"/>
          <w:color w:val="000000"/>
        </w:rPr>
      </w:pPr>
    </w:p>
    <w:p w:rsidR="00157876" w:rsidRPr="00DA708B" w:rsidRDefault="00157876" w:rsidP="00157876">
      <w:pPr>
        <w:rPr>
          <w:rFonts w:asciiTheme="minorHAnsi" w:hAnsiTheme="minorHAnsi" w:cs="Arial"/>
          <w:color w:val="000000"/>
        </w:rPr>
      </w:pPr>
      <w:r w:rsidRPr="00DA708B">
        <w:rPr>
          <w:rFonts w:asciiTheme="minorHAnsi" w:hAnsiTheme="minorHAnsi"/>
          <w:bCs/>
        </w:rPr>
        <w:t>Seeking a technically challenging position in the area of Infrastructure management services for a company providing a highly motivated, progressive, friendly environment that allows the pursuit of career advancement and expand my knowledge and skills</w:t>
      </w:r>
    </w:p>
    <w:p w:rsidR="00157876" w:rsidRPr="00832B89" w:rsidRDefault="00157876" w:rsidP="00832B89">
      <w:pPr>
        <w:pStyle w:val="Heading1"/>
        <w:widowControl/>
        <w:numPr>
          <w:ilvl w:val="0"/>
          <w:numId w:val="0"/>
        </w:numPr>
        <w:jc w:val="left"/>
        <w:rPr>
          <w:rFonts w:ascii="Verdana" w:hAnsi="Verdana" w:cs="Arial"/>
          <w:u w:val="single"/>
        </w:rPr>
      </w:pPr>
    </w:p>
    <w:p w:rsidR="00614EE5" w:rsidRPr="00832B89" w:rsidRDefault="00614EE5" w:rsidP="00832B89">
      <w:pPr>
        <w:pStyle w:val="Heading1"/>
        <w:widowControl/>
        <w:numPr>
          <w:ilvl w:val="0"/>
          <w:numId w:val="0"/>
        </w:numPr>
        <w:jc w:val="left"/>
        <w:rPr>
          <w:rFonts w:ascii="Verdana" w:hAnsi="Verdana" w:cs="Arial"/>
          <w:u w:val="single"/>
        </w:rPr>
      </w:pPr>
      <w:r w:rsidRPr="00832B89">
        <w:rPr>
          <w:rFonts w:ascii="Verdana" w:hAnsi="Verdana" w:cs="Arial"/>
          <w:u w:val="single"/>
        </w:rPr>
        <w:t>EDUCATION</w:t>
      </w:r>
    </w:p>
    <w:p w:rsidR="00614EE5" w:rsidRPr="00DA708B" w:rsidRDefault="00614EE5" w:rsidP="00614EE5">
      <w:pPr>
        <w:rPr>
          <w:rFonts w:asciiTheme="minorHAnsi" w:hAnsiTheme="minorHAnsi" w:cs="Arial"/>
          <w:b/>
          <w:color w:val="000000"/>
        </w:rPr>
      </w:pPr>
    </w:p>
    <w:p w:rsidR="000158E0" w:rsidRPr="000158E0" w:rsidRDefault="00614EE5" w:rsidP="00614EE5">
      <w:pPr>
        <w:pStyle w:val="ListParagraph"/>
        <w:numPr>
          <w:ilvl w:val="0"/>
          <w:numId w:val="4"/>
        </w:numPr>
        <w:tabs>
          <w:tab w:val="num" w:pos="1440"/>
        </w:tabs>
        <w:rPr>
          <w:rFonts w:asciiTheme="minorHAnsi" w:hAnsiTheme="minorHAnsi"/>
          <w:bCs/>
          <w:sz w:val="24"/>
          <w:szCs w:val="24"/>
          <w:lang w:val="en-US"/>
        </w:rPr>
      </w:pPr>
      <w:r w:rsidRPr="000158E0">
        <w:rPr>
          <w:rFonts w:asciiTheme="minorHAnsi" w:hAnsiTheme="minorHAnsi"/>
          <w:b/>
          <w:bCs/>
          <w:sz w:val="24"/>
          <w:szCs w:val="24"/>
        </w:rPr>
        <w:t>B.Tech</w:t>
      </w:r>
      <w:r w:rsidRPr="000158E0">
        <w:rPr>
          <w:rFonts w:asciiTheme="minorHAnsi" w:hAnsiTheme="minorHAnsi"/>
          <w:bCs/>
          <w:sz w:val="24"/>
          <w:szCs w:val="24"/>
        </w:rPr>
        <w:t xml:space="preserve"> in </w:t>
      </w:r>
      <w:r w:rsidR="000158E0">
        <w:rPr>
          <w:rFonts w:asciiTheme="minorHAnsi" w:hAnsiTheme="minorHAnsi"/>
          <w:bCs/>
          <w:sz w:val="24"/>
          <w:szCs w:val="24"/>
        </w:rPr>
        <w:t xml:space="preserve">Computer Science </w:t>
      </w:r>
      <w:r w:rsidRPr="000158E0">
        <w:rPr>
          <w:rFonts w:asciiTheme="minorHAnsi" w:hAnsiTheme="minorHAnsi"/>
          <w:bCs/>
          <w:sz w:val="24"/>
          <w:szCs w:val="24"/>
        </w:rPr>
        <w:t xml:space="preserve">from JNTU Hyderabad </w:t>
      </w:r>
      <w:r w:rsidR="000158E0">
        <w:rPr>
          <w:rFonts w:asciiTheme="minorHAnsi" w:hAnsiTheme="minorHAnsi"/>
          <w:bCs/>
          <w:sz w:val="24"/>
          <w:szCs w:val="24"/>
        </w:rPr>
        <w:t>in 2012</w:t>
      </w:r>
    </w:p>
    <w:p w:rsidR="00614EE5" w:rsidRPr="000158E0" w:rsidRDefault="00614EE5" w:rsidP="00614EE5">
      <w:pPr>
        <w:pStyle w:val="ListParagraph"/>
        <w:numPr>
          <w:ilvl w:val="0"/>
          <w:numId w:val="4"/>
        </w:numPr>
        <w:tabs>
          <w:tab w:val="num" w:pos="1440"/>
        </w:tabs>
        <w:rPr>
          <w:rFonts w:asciiTheme="minorHAnsi" w:hAnsiTheme="minorHAnsi"/>
          <w:bCs/>
          <w:sz w:val="24"/>
          <w:szCs w:val="24"/>
          <w:lang w:val="en-US"/>
        </w:rPr>
      </w:pPr>
      <w:r w:rsidRPr="000158E0">
        <w:rPr>
          <w:rFonts w:asciiTheme="minorHAnsi" w:hAnsiTheme="minorHAnsi"/>
          <w:b/>
          <w:bCs/>
          <w:sz w:val="24"/>
          <w:szCs w:val="24"/>
        </w:rPr>
        <w:t>Intermediate</w:t>
      </w:r>
      <w:r w:rsidRPr="000158E0">
        <w:rPr>
          <w:rFonts w:asciiTheme="minorHAnsi" w:hAnsiTheme="minorHAnsi"/>
          <w:bCs/>
          <w:sz w:val="24"/>
          <w:szCs w:val="24"/>
        </w:rPr>
        <w:t xml:space="preserve">  from Board of Intermediate </w:t>
      </w:r>
      <w:r w:rsidR="004478C0">
        <w:rPr>
          <w:rFonts w:asciiTheme="minorHAnsi" w:hAnsiTheme="minorHAnsi"/>
          <w:bCs/>
          <w:sz w:val="24"/>
          <w:szCs w:val="24"/>
        </w:rPr>
        <w:t>in 2008</w:t>
      </w:r>
    </w:p>
    <w:p w:rsidR="004C4F97" w:rsidRPr="00DA708B" w:rsidRDefault="004C4F97" w:rsidP="00614EE5">
      <w:pPr>
        <w:pStyle w:val="ListParagraph"/>
        <w:numPr>
          <w:ilvl w:val="0"/>
          <w:numId w:val="4"/>
        </w:numPr>
        <w:tabs>
          <w:tab w:val="num" w:pos="1440"/>
        </w:tabs>
        <w:rPr>
          <w:rFonts w:asciiTheme="minorHAnsi" w:hAnsiTheme="minorHAnsi"/>
          <w:bCs/>
          <w:sz w:val="24"/>
          <w:szCs w:val="24"/>
          <w:lang w:val="en-US"/>
        </w:rPr>
      </w:pPr>
      <w:r w:rsidRPr="00181940">
        <w:rPr>
          <w:rFonts w:asciiTheme="minorHAnsi" w:hAnsiTheme="minorHAnsi"/>
          <w:b/>
          <w:bCs/>
          <w:sz w:val="24"/>
          <w:szCs w:val="24"/>
        </w:rPr>
        <w:t>S</w:t>
      </w:r>
      <w:r w:rsidR="00F35869" w:rsidRPr="00181940">
        <w:rPr>
          <w:rFonts w:asciiTheme="minorHAnsi" w:hAnsiTheme="minorHAnsi"/>
          <w:b/>
          <w:bCs/>
          <w:sz w:val="24"/>
          <w:szCs w:val="24"/>
        </w:rPr>
        <w:t>.</w:t>
      </w:r>
      <w:r w:rsidRPr="00181940">
        <w:rPr>
          <w:rFonts w:asciiTheme="minorHAnsi" w:hAnsiTheme="minorHAnsi"/>
          <w:b/>
          <w:bCs/>
          <w:sz w:val="24"/>
          <w:szCs w:val="24"/>
        </w:rPr>
        <w:t>S</w:t>
      </w:r>
      <w:r w:rsidR="00F35869" w:rsidRPr="00181940">
        <w:rPr>
          <w:rFonts w:asciiTheme="minorHAnsi" w:hAnsiTheme="minorHAnsi"/>
          <w:b/>
          <w:bCs/>
          <w:sz w:val="24"/>
          <w:szCs w:val="24"/>
        </w:rPr>
        <w:t>.</w:t>
      </w:r>
      <w:r w:rsidRPr="00181940">
        <w:rPr>
          <w:rFonts w:asciiTheme="minorHAnsi" w:hAnsiTheme="minorHAnsi"/>
          <w:b/>
          <w:bCs/>
          <w:sz w:val="24"/>
          <w:szCs w:val="24"/>
        </w:rPr>
        <w:t>C</w:t>
      </w:r>
      <w:r>
        <w:rPr>
          <w:rFonts w:asciiTheme="minorHAnsi" w:hAnsiTheme="minorHAnsi"/>
          <w:bCs/>
          <w:sz w:val="24"/>
          <w:szCs w:val="24"/>
        </w:rPr>
        <w:t xml:space="preserve"> from Board o</w:t>
      </w:r>
      <w:r w:rsidR="00055582">
        <w:rPr>
          <w:rFonts w:asciiTheme="minorHAnsi" w:hAnsiTheme="minorHAnsi"/>
          <w:bCs/>
          <w:sz w:val="24"/>
          <w:szCs w:val="24"/>
        </w:rPr>
        <w:t>f secondary education in 2006</w:t>
      </w:r>
    </w:p>
    <w:p w:rsidR="00157876" w:rsidRPr="00832B89" w:rsidRDefault="00614EE5" w:rsidP="00832B89">
      <w:pPr>
        <w:pStyle w:val="Heading1"/>
        <w:widowControl/>
        <w:numPr>
          <w:ilvl w:val="0"/>
          <w:numId w:val="0"/>
        </w:numPr>
        <w:jc w:val="left"/>
        <w:rPr>
          <w:rFonts w:ascii="Verdana" w:hAnsi="Verdana" w:cs="Arial"/>
          <w:u w:val="single"/>
        </w:rPr>
      </w:pPr>
      <w:r w:rsidRPr="00832B89">
        <w:rPr>
          <w:rFonts w:ascii="Verdana" w:hAnsi="Verdana" w:cs="Arial"/>
          <w:u w:val="single"/>
        </w:rPr>
        <w:t xml:space="preserve">Experience: </w:t>
      </w:r>
    </w:p>
    <w:p w:rsidR="00C04707" w:rsidRPr="00DA708B" w:rsidRDefault="00C04707" w:rsidP="00157876">
      <w:pPr>
        <w:rPr>
          <w:rFonts w:asciiTheme="minorHAnsi" w:hAnsiTheme="minorHAnsi" w:cs="Arial"/>
          <w:b/>
          <w:bCs/>
        </w:rPr>
      </w:pPr>
    </w:p>
    <w:p w:rsidR="00C04707" w:rsidRPr="00DA708B" w:rsidRDefault="00C04707" w:rsidP="00157876">
      <w:pPr>
        <w:rPr>
          <w:rFonts w:asciiTheme="minorHAnsi" w:hAnsiTheme="minorHAnsi" w:cs="Arial"/>
          <w:bCs/>
        </w:rPr>
      </w:pPr>
      <w:r w:rsidRPr="00DA708B">
        <w:rPr>
          <w:rFonts w:asciiTheme="minorHAnsi" w:hAnsiTheme="minorHAnsi" w:cs="Arial"/>
          <w:bCs/>
        </w:rPr>
        <w:t xml:space="preserve">Working as a </w:t>
      </w:r>
      <w:r w:rsidR="00386EB0">
        <w:rPr>
          <w:rFonts w:asciiTheme="minorHAnsi" w:hAnsiTheme="minorHAnsi" w:cs="Arial"/>
          <w:bCs/>
        </w:rPr>
        <w:t>Wintel Admin</w:t>
      </w:r>
      <w:r w:rsidRPr="00DA708B">
        <w:rPr>
          <w:rFonts w:asciiTheme="minorHAnsi" w:hAnsiTheme="minorHAnsi" w:cs="Arial"/>
          <w:bCs/>
        </w:rPr>
        <w:t xml:space="preserve"> at </w:t>
      </w:r>
      <w:r w:rsidR="009104D0">
        <w:rPr>
          <w:rFonts w:asciiTheme="minorHAnsi" w:hAnsiTheme="minorHAnsi" w:cs="Arial"/>
          <w:bCs/>
        </w:rPr>
        <w:t>Tech Mahindra</w:t>
      </w:r>
      <w:r w:rsidR="002B7DB5">
        <w:rPr>
          <w:rFonts w:asciiTheme="minorHAnsi" w:hAnsiTheme="minorHAnsi" w:cs="Arial"/>
          <w:bCs/>
        </w:rPr>
        <w:t xml:space="preserve"> from </w:t>
      </w:r>
      <w:r w:rsidR="00250AF8">
        <w:rPr>
          <w:rFonts w:asciiTheme="minorHAnsi" w:hAnsiTheme="minorHAnsi" w:cs="Arial"/>
          <w:bCs/>
        </w:rPr>
        <w:t>June ’2012</w:t>
      </w:r>
      <w:r w:rsidRPr="00DA708B">
        <w:rPr>
          <w:rFonts w:asciiTheme="minorHAnsi" w:hAnsiTheme="minorHAnsi" w:cs="Arial"/>
          <w:bCs/>
        </w:rPr>
        <w:t xml:space="preserve"> to till date</w:t>
      </w:r>
    </w:p>
    <w:p w:rsidR="00832B89" w:rsidRDefault="00832B89" w:rsidP="00832B89">
      <w:pPr>
        <w:pStyle w:val="Heading1"/>
        <w:widowControl/>
        <w:numPr>
          <w:ilvl w:val="0"/>
          <w:numId w:val="0"/>
        </w:numPr>
        <w:jc w:val="left"/>
        <w:rPr>
          <w:rFonts w:asciiTheme="minorHAnsi" w:eastAsia="Times New Roman" w:hAnsiTheme="minorHAnsi" w:cs="Arial"/>
          <w:bCs/>
        </w:rPr>
      </w:pPr>
    </w:p>
    <w:p w:rsidR="005F5C67" w:rsidRPr="00F670F5" w:rsidRDefault="005F5C67" w:rsidP="00832B89">
      <w:pPr>
        <w:pStyle w:val="Heading1"/>
        <w:widowControl/>
        <w:numPr>
          <w:ilvl w:val="0"/>
          <w:numId w:val="0"/>
        </w:numPr>
        <w:jc w:val="left"/>
        <w:rPr>
          <w:rFonts w:ascii="Verdana" w:hAnsi="Verdana" w:cs="Arial"/>
          <w:u w:val="single"/>
        </w:rPr>
      </w:pPr>
      <w:r w:rsidRPr="00F670F5">
        <w:rPr>
          <w:rFonts w:ascii="Verdana" w:hAnsi="Verdana" w:cs="Arial"/>
          <w:u w:val="single"/>
        </w:rPr>
        <w:t>Summary:</w:t>
      </w:r>
    </w:p>
    <w:p w:rsidR="005F5C67" w:rsidRPr="00FC1D7B" w:rsidRDefault="005F5C67" w:rsidP="005F5C67">
      <w:pPr>
        <w:spacing w:line="120" w:lineRule="auto"/>
        <w:rPr>
          <w:rFonts w:asciiTheme="minorHAnsi" w:hAnsiTheme="minorHAnsi" w:cs="Arial"/>
        </w:rPr>
      </w:pPr>
    </w:p>
    <w:p w:rsidR="005F5C67" w:rsidRPr="00FC1D7B" w:rsidRDefault="005F5C67" w:rsidP="005F5C67">
      <w:pPr>
        <w:numPr>
          <w:ilvl w:val="0"/>
          <w:numId w:val="11"/>
        </w:numPr>
        <w:suppressAutoHyphens/>
        <w:ind w:left="1440" w:firstLine="0"/>
        <w:rPr>
          <w:rFonts w:asciiTheme="minorHAnsi" w:hAnsiTheme="minorHAnsi" w:cs="Arial"/>
        </w:rPr>
      </w:pPr>
      <w:r w:rsidRPr="00FC1D7B">
        <w:rPr>
          <w:rFonts w:asciiTheme="minorHAnsi" w:hAnsiTheme="minorHAnsi" w:cs="Arial"/>
        </w:rPr>
        <w:t>24*7 working environment experience.</w:t>
      </w:r>
    </w:p>
    <w:p w:rsidR="005F5C67" w:rsidRPr="00FC1D7B" w:rsidRDefault="005F5C67" w:rsidP="005F5C67">
      <w:pPr>
        <w:numPr>
          <w:ilvl w:val="0"/>
          <w:numId w:val="11"/>
        </w:numPr>
        <w:tabs>
          <w:tab w:val="left" w:pos="1440"/>
        </w:tabs>
        <w:suppressAutoHyphens/>
        <w:ind w:left="1440" w:firstLine="0"/>
        <w:rPr>
          <w:rFonts w:asciiTheme="minorHAnsi" w:hAnsiTheme="minorHAnsi" w:cs="Arial"/>
        </w:rPr>
      </w:pPr>
      <w:r w:rsidRPr="00FC1D7B">
        <w:rPr>
          <w:rFonts w:asciiTheme="minorHAnsi" w:hAnsiTheme="minorHAnsi" w:cs="Arial"/>
        </w:rPr>
        <w:t>Highly self-motivated and enthusiastic.</w:t>
      </w:r>
    </w:p>
    <w:p w:rsidR="005F5C67" w:rsidRPr="00FC1D7B" w:rsidRDefault="005F5C67" w:rsidP="005F5C67">
      <w:pPr>
        <w:numPr>
          <w:ilvl w:val="0"/>
          <w:numId w:val="11"/>
        </w:numPr>
        <w:tabs>
          <w:tab w:val="left" w:pos="1440"/>
        </w:tabs>
        <w:suppressAutoHyphens/>
        <w:ind w:left="1440" w:firstLine="0"/>
        <w:rPr>
          <w:rFonts w:asciiTheme="minorHAnsi" w:hAnsiTheme="minorHAnsi" w:cs="Arial"/>
        </w:rPr>
      </w:pPr>
      <w:r w:rsidRPr="00FC1D7B">
        <w:rPr>
          <w:rFonts w:asciiTheme="minorHAnsi" w:hAnsiTheme="minorHAnsi" w:cs="Arial"/>
        </w:rPr>
        <w:t>Possess strong interpersonal and communication skills.</w:t>
      </w:r>
    </w:p>
    <w:p w:rsidR="005F5C67" w:rsidRPr="00FC1D7B" w:rsidRDefault="005F5C67" w:rsidP="005F5C67">
      <w:pPr>
        <w:numPr>
          <w:ilvl w:val="0"/>
          <w:numId w:val="10"/>
        </w:numPr>
        <w:tabs>
          <w:tab w:val="left" w:pos="1440"/>
        </w:tabs>
        <w:suppressAutoHyphens/>
        <w:ind w:left="1440" w:firstLine="0"/>
        <w:rPr>
          <w:rFonts w:asciiTheme="minorHAnsi" w:hAnsiTheme="minorHAnsi" w:cs="Arial"/>
        </w:rPr>
      </w:pPr>
      <w:r w:rsidRPr="00FC1D7B">
        <w:rPr>
          <w:rFonts w:asciiTheme="minorHAnsi" w:hAnsiTheme="minorHAnsi" w:cs="Arial"/>
        </w:rPr>
        <w:t>Excellent problem solving skills.</w:t>
      </w:r>
    </w:p>
    <w:p w:rsidR="005F5C67" w:rsidRPr="00FC1D7B" w:rsidRDefault="005F5C67" w:rsidP="005F5C67">
      <w:pPr>
        <w:numPr>
          <w:ilvl w:val="0"/>
          <w:numId w:val="12"/>
        </w:numPr>
        <w:tabs>
          <w:tab w:val="left" w:pos="1440"/>
        </w:tabs>
        <w:suppressAutoHyphens/>
        <w:ind w:left="1440" w:firstLine="0"/>
        <w:rPr>
          <w:rFonts w:asciiTheme="minorHAnsi" w:hAnsiTheme="minorHAnsi" w:cs="Arial"/>
        </w:rPr>
      </w:pPr>
      <w:r w:rsidRPr="00FC1D7B">
        <w:rPr>
          <w:rFonts w:asciiTheme="minorHAnsi" w:hAnsiTheme="minorHAnsi" w:cs="Arial"/>
        </w:rPr>
        <w:t>Experience in team/group design efforts.</w:t>
      </w:r>
    </w:p>
    <w:p w:rsidR="005F5C67" w:rsidRPr="00FC1D7B" w:rsidRDefault="005F5C67" w:rsidP="005F5C67">
      <w:pPr>
        <w:numPr>
          <w:ilvl w:val="0"/>
          <w:numId w:val="12"/>
        </w:numPr>
        <w:tabs>
          <w:tab w:val="left" w:pos="1440"/>
        </w:tabs>
        <w:suppressAutoHyphens/>
        <w:ind w:left="1440" w:firstLine="0"/>
        <w:rPr>
          <w:rFonts w:asciiTheme="minorHAnsi" w:hAnsiTheme="minorHAnsi" w:cs="Arial"/>
        </w:rPr>
      </w:pPr>
      <w:r w:rsidRPr="00FC1D7B">
        <w:rPr>
          <w:rFonts w:asciiTheme="minorHAnsi" w:hAnsiTheme="minorHAnsi" w:cs="Arial"/>
        </w:rPr>
        <w:t>Experience in working with people, customer servi</w:t>
      </w:r>
      <w:r w:rsidR="00645EAF" w:rsidRPr="00FC1D7B">
        <w:rPr>
          <w:rFonts w:asciiTheme="minorHAnsi" w:hAnsiTheme="minorHAnsi" w:cs="Arial"/>
        </w:rPr>
        <w:t xml:space="preserve">ce oriented and </w:t>
      </w:r>
    </w:p>
    <w:p w:rsidR="00645EAF" w:rsidRPr="00FC1D7B" w:rsidRDefault="00645EAF" w:rsidP="00645EAF">
      <w:pPr>
        <w:tabs>
          <w:tab w:val="left" w:pos="1440"/>
        </w:tabs>
        <w:suppressAutoHyphens/>
        <w:ind w:left="2160"/>
        <w:rPr>
          <w:rFonts w:asciiTheme="minorHAnsi" w:hAnsiTheme="minorHAnsi" w:cs="Arial"/>
        </w:rPr>
      </w:pPr>
      <w:proofErr w:type="gramStart"/>
      <w:r w:rsidRPr="00FC1D7B">
        <w:rPr>
          <w:rFonts w:asciiTheme="minorHAnsi" w:hAnsiTheme="minorHAnsi" w:cs="Arial"/>
        </w:rPr>
        <w:t>work</w:t>
      </w:r>
      <w:proofErr w:type="gramEnd"/>
      <w:r w:rsidRPr="00FC1D7B">
        <w:rPr>
          <w:rFonts w:asciiTheme="minorHAnsi" w:hAnsiTheme="minorHAnsi" w:cs="Arial"/>
        </w:rPr>
        <w:t xml:space="preserve"> with the customer in their environment.</w:t>
      </w:r>
    </w:p>
    <w:p w:rsidR="00E23869" w:rsidRDefault="00E23869" w:rsidP="00054BAE">
      <w:pPr>
        <w:pStyle w:val="Heading1"/>
        <w:widowControl/>
        <w:numPr>
          <w:ilvl w:val="0"/>
          <w:numId w:val="0"/>
        </w:numPr>
        <w:jc w:val="left"/>
        <w:rPr>
          <w:rFonts w:ascii="Verdana" w:hAnsi="Verdana" w:cs="Arial"/>
          <w:u w:val="single"/>
        </w:rPr>
      </w:pPr>
    </w:p>
    <w:p w:rsidR="00D002D0" w:rsidRPr="00054BAE" w:rsidRDefault="00D002D0" w:rsidP="00054BAE">
      <w:pPr>
        <w:pStyle w:val="Heading1"/>
        <w:widowControl/>
        <w:numPr>
          <w:ilvl w:val="0"/>
          <w:numId w:val="0"/>
        </w:numPr>
        <w:jc w:val="left"/>
        <w:rPr>
          <w:rFonts w:ascii="Verdana" w:hAnsi="Verdana" w:cs="Arial"/>
          <w:u w:val="single"/>
        </w:rPr>
      </w:pPr>
      <w:r w:rsidRPr="00054BAE">
        <w:rPr>
          <w:rFonts w:ascii="Verdana" w:hAnsi="Verdana" w:cs="Arial"/>
          <w:u w:val="single"/>
        </w:rPr>
        <w:t xml:space="preserve">Project </w:t>
      </w:r>
      <w:r w:rsidR="00201154">
        <w:rPr>
          <w:rFonts w:ascii="Verdana" w:hAnsi="Verdana" w:cs="Arial"/>
          <w:u w:val="single"/>
        </w:rPr>
        <w:t>Profile:</w:t>
      </w:r>
    </w:p>
    <w:p w:rsidR="00D002D0" w:rsidRPr="00DA708B" w:rsidRDefault="00D002D0" w:rsidP="00D107B4">
      <w:pPr>
        <w:jc w:val="both"/>
        <w:rPr>
          <w:rFonts w:asciiTheme="minorHAnsi" w:hAnsiTheme="minorHAnsi"/>
          <w:bCs/>
        </w:rPr>
      </w:pPr>
    </w:p>
    <w:p w:rsidR="00BC5129" w:rsidRPr="00614734" w:rsidRDefault="00232A6C" w:rsidP="00E0178F">
      <w:pPr>
        <w:rPr>
          <w:rFonts w:asciiTheme="minorHAnsi" w:hAnsiTheme="minorHAnsi"/>
        </w:rPr>
      </w:pPr>
      <w:r w:rsidRPr="00614734">
        <w:rPr>
          <w:rFonts w:asciiTheme="minorHAnsi" w:hAnsiTheme="minorHAnsi"/>
          <w:b/>
        </w:rPr>
        <w:t>Project</w:t>
      </w:r>
      <w:r w:rsidR="00D002D0" w:rsidRPr="00614734">
        <w:rPr>
          <w:rFonts w:asciiTheme="minorHAnsi" w:hAnsiTheme="minorHAnsi"/>
          <w:b/>
        </w:rPr>
        <w:t xml:space="preserve"> Name</w:t>
      </w:r>
      <w:r w:rsidRPr="00614734">
        <w:rPr>
          <w:rFonts w:asciiTheme="minorHAnsi" w:hAnsiTheme="minorHAnsi"/>
          <w:b/>
        </w:rPr>
        <w:t>:</w:t>
      </w:r>
      <w:r w:rsidRPr="00614734">
        <w:rPr>
          <w:rFonts w:asciiTheme="minorHAnsi" w:hAnsiTheme="minorHAnsi"/>
        </w:rPr>
        <w:t xml:space="preserve"> System Center Operations Manager 2007 R2 &amp; 2012 Administration</w:t>
      </w:r>
    </w:p>
    <w:p w:rsidR="00B156C0" w:rsidRPr="00614734" w:rsidRDefault="00B156C0" w:rsidP="00E0178F">
      <w:pPr>
        <w:rPr>
          <w:rFonts w:asciiTheme="minorHAnsi" w:hAnsiTheme="minorHAnsi"/>
          <w:b/>
        </w:rPr>
      </w:pPr>
      <w:r w:rsidRPr="00614734">
        <w:rPr>
          <w:rFonts w:asciiTheme="minorHAnsi" w:hAnsiTheme="minorHAnsi"/>
          <w:b/>
        </w:rPr>
        <w:t xml:space="preserve">Client: </w:t>
      </w:r>
      <w:r w:rsidRPr="00614734">
        <w:rPr>
          <w:rFonts w:asciiTheme="minorHAnsi" w:hAnsiTheme="minorHAnsi"/>
        </w:rPr>
        <w:t xml:space="preserve">Tech Mahindra </w:t>
      </w:r>
    </w:p>
    <w:p w:rsidR="00842482" w:rsidRPr="00614734" w:rsidRDefault="006C214E" w:rsidP="00E0178F">
      <w:pPr>
        <w:rPr>
          <w:rFonts w:asciiTheme="minorHAnsi" w:hAnsiTheme="minorHAnsi"/>
        </w:rPr>
      </w:pPr>
      <w:r w:rsidRPr="00614734">
        <w:rPr>
          <w:rFonts w:asciiTheme="minorHAnsi" w:hAnsiTheme="minorHAnsi"/>
          <w:b/>
        </w:rPr>
        <w:t>Operating System</w:t>
      </w:r>
      <w:r w:rsidR="009E4625" w:rsidRPr="00614734">
        <w:rPr>
          <w:rFonts w:asciiTheme="minorHAnsi" w:hAnsiTheme="minorHAnsi"/>
          <w:b/>
        </w:rPr>
        <w:t>:</w:t>
      </w:r>
      <w:r w:rsidR="009F72E9">
        <w:rPr>
          <w:rFonts w:asciiTheme="minorHAnsi" w:hAnsiTheme="minorHAnsi"/>
          <w:b/>
        </w:rPr>
        <w:t xml:space="preserve"> </w:t>
      </w:r>
      <w:r w:rsidR="00D52831" w:rsidRPr="00614734">
        <w:rPr>
          <w:rFonts w:asciiTheme="minorHAnsi" w:hAnsiTheme="minorHAnsi"/>
        </w:rPr>
        <w:t>Wind</w:t>
      </w:r>
      <w:r w:rsidR="00842482" w:rsidRPr="00614734">
        <w:rPr>
          <w:rFonts w:asciiTheme="minorHAnsi" w:hAnsiTheme="minorHAnsi"/>
        </w:rPr>
        <w:t>ows server 2003, 2008, 2008 R2</w:t>
      </w:r>
    </w:p>
    <w:p w:rsidR="00842482" w:rsidRPr="00614734" w:rsidRDefault="004621AA" w:rsidP="00842482">
      <w:pPr>
        <w:rPr>
          <w:rFonts w:asciiTheme="minorHAnsi" w:hAnsiTheme="minorHAnsi"/>
        </w:rPr>
      </w:pPr>
      <w:r w:rsidRPr="00614734">
        <w:rPr>
          <w:rFonts w:asciiTheme="minorHAnsi" w:hAnsiTheme="minorHAnsi"/>
          <w:b/>
        </w:rPr>
        <w:t>Tools &amp;</w:t>
      </w:r>
      <w:r w:rsidR="00842482" w:rsidRPr="00614734">
        <w:rPr>
          <w:rFonts w:asciiTheme="minorHAnsi" w:hAnsiTheme="minorHAnsi"/>
          <w:b/>
        </w:rPr>
        <w:t>Software’s</w:t>
      </w:r>
      <w:r w:rsidR="00842482" w:rsidRPr="00614734">
        <w:rPr>
          <w:rFonts w:asciiTheme="minorHAnsi" w:hAnsiTheme="minorHAnsi"/>
        </w:rPr>
        <w:t xml:space="preserve">: </w:t>
      </w:r>
      <w:r w:rsidR="00262E45" w:rsidRPr="00614734">
        <w:rPr>
          <w:rFonts w:asciiTheme="minorHAnsi" w:hAnsiTheme="minorHAnsi"/>
        </w:rPr>
        <w:t>SQL 2008 R2</w:t>
      </w:r>
      <w:r w:rsidRPr="00614734">
        <w:rPr>
          <w:rFonts w:asciiTheme="minorHAnsi" w:hAnsiTheme="minorHAnsi"/>
        </w:rPr>
        <w:t>, SCOM 2007 R2 and SCOM 2012</w:t>
      </w:r>
    </w:p>
    <w:p w:rsidR="006452CF" w:rsidRPr="00614734" w:rsidRDefault="006452CF" w:rsidP="00842482">
      <w:pPr>
        <w:rPr>
          <w:rFonts w:asciiTheme="minorHAnsi" w:hAnsiTheme="minorHAnsi"/>
        </w:rPr>
      </w:pPr>
    </w:p>
    <w:p w:rsidR="00B66030" w:rsidRPr="00614734" w:rsidRDefault="00B66030" w:rsidP="00A826DF">
      <w:pPr>
        <w:outlineLvl w:val="0"/>
        <w:rPr>
          <w:rFonts w:asciiTheme="minorHAnsi" w:hAnsiTheme="minorHAnsi"/>
        </w:rPr>
      </w:pPr>
      <w:r w:rsidRPr="00614734">
        <w:rPr>
          <w:rFonts w:asciiTheme="minorHAnsi" w:hAnsiTheme="minorHAnsi"/>
        </w:rPr>
        <w:t xml:space="preserve">As a team member I am responsible for </w:t>
      </w:r>
    </w:p>
    <w:p w:rsidR="00B66030" w:rsidRPr="006F59A4" w:rsidRDefault="00B66030" w:rsidP="00E0178F">
      <w:pPr>
        <w:rPr>
          <w:rFonts w:asciiTheme="minorHAnsi" w:hAnsiTheme="minorHAnsi"/>
        </w:rPr>
      </w:pPr>
    </w:p>
    <w:p w:rsidR="0093129D" w:rsidRPr="006F59A4" w:rsidRDefault="0093129D" w:rsidP="0093129D">
      <w:pPr>
        <w:pStyle w:val="BodyText2"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="Arial"/>
        </w:rPr>
      </w:pPr>
      <w:r w:rsidRPr="006F59A4">
        <w:rPr>
          <w:rFonts w:asciiTheme="minorHAnsi" w:hAnsiTheme="minorHAnsi" w:cs="Arial"/>
        </w:rPr>
        <w:t>Deployment of SCOM roles ( Management servers, Database, Reporting, ACS &amp; Gateway) in Multiple servers environment</w:t>
      </w:r>
    </w:p>
    <w:p w:rsidR="00F8349D" w:rsidRPr="006F59A4" w:rsidRDefault="00F8349D" w:rsidP="0040793F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6F59A4">
        <w:rPr>
          <w:rFonts w:asciiTheme="minorHAnsi" w:hAnsiTheme="minorHAnsi"/>
          <w:sz w:val="24"/>
          <w:szCs w:val="24"/>
        </w:rPr>
        <w:t>Installing SCOM agents in all windows servers across enterprise</w:t>
      </w:r>
      <w:r w:rsidR="00086F41" w:rsidRPr="006F59A4">
        <w:rPr>
          <w:rFonts w:asciiTheme="minorHAnsi" w:hAnsiTheme="minorHAnsi"/>
          <w:sz w:val="24"/>
          <w:szCs w:val="24"/>
        </w:rPr>
        <w:t>.</w:t>
      </w:r>
    </w:p>
    <w:p w:rsidR="00FB2DF4" w:rsidRPr="006F59A4" w:rsidRDefault="00FB2DF4" w:rsidP="0040793F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6F59A4">
        <w:rPr>
          <w:rFonts w:asciiTheme="minorHAnsi" w:hAnsiTheme="minorHAnsi"/>
          <w:sz w:val="24"/>
          <w:szCs w:val="24"/>
        </w:rPr>
        <w:t xml:space="preserve">Troubleshooting </w:t>
      </w:r>
      <w:r w:rsidR="000D4CE4" w:rsidRPr="006F59A4">
        <w:rPr>
          <w:rFonts w:asciiTheme="minorHAnsi" w:hAnsiTheme="minorHAnsi"/>
          <w:sz w:val="24"/>
          <w:szCs w:val="24"/>
        </w:rPr>
        <w:t xml:space="preserve">SCOM agent </w:t>
      </w:r>
      <w:r w:rsidR="00A61F16" w:rsidRPr="006F59A4">
        <w:rPr>
          <w:rFonts w:asciiTheme="minorHAnsi" w:hAnsiTheme="minorHAnsi"/>
          <w:sz w:val="24"/>
          <w:szCs w:val="24"/>
        </w:rPr>
        <w:t xml:space="preserve">installation issues </w:t>
      </w:r>
      <w:r w:rsidRPr="006F59A4">
        <w:rPr>
          <w:rFonts w:asciiTheme="minorHAnsi" w:hAnsiTheme="minorHAnsi"/>
          <w:sz w:val="24"/>
          <w:szCs w:val="24"/>
        </w:rPr>
        <w:t>&amp; Agent Grade out issues.</w:t>
      </w:r>
    </w:p>
    <w:p w:rsidR="00057F83" w:rsidRPr="006F59A4" w:rsidRDefault="00057F83" w:rsidP="0040793F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6F59A4">
        <w:rPr>
          <w:rFonts w:asciiTheme="minorHAnsi" w:hAnsiTheme="minorHAnsi"/>
          <w:sz w:val="24"/>
          <w:szCs w:val="24"/>
        </w:rPr>
        <w:lastRenderedPageBreak/>
        <w:t>Importing and upgrading</w:t>
      </w:r>
      <w:r w:rsidR="00E351B3" w:rsidRPr="006F59A4">
        <w:rPr>
          <w:rFonts w:asciiTheme="minorHAnsi" w:hAnsiTheme="minorHAnsi"/>
          <w:sz w:val="24"/>
          <w:szCs w:val="24"/>
        </w:rPr>
        <w:t xml:space="preserve"> and configuring</w:t>
      </w:r>
      <w:r w:rsidRPr="006F59A4">
        <w:rPr>
          <w:rFonts w:asciiTheme="minorHAnsi" w:hAnsiTheme="minorHAnsi"/>
          <w:sz w:val="24"/>
          <w:szCs w:val="24"/>
        </w:rPr>
        <w:t xml:space="preserve"> various management </w:t>
      </w:r>
      <w:r w:rsidR="009E5DB7" w:rsidRPr="006F59A4">
        <w:rPr>
          <w:rFonts w:asciiTheme="minorHAnsi" w:hAnsiTheme="minorHAnsi"/>
          <w:sz w:val="24"/>
          <w:szCs w:val="24"/>
        </w:rPr>
        <w:t>packs</w:t>
      </w:r>
      <w:r w:rsidR="008A011D" w:rsidRPr="006F59A4">
        <w:rPr>
          <w:rFonts w:asciiTheme="minorHAnsi" w:hAnsiTheme="minorHAnsi"/>
          <w:sz w:val="24"/>
          <w:szCs w:val="24"/>
        </w:rPr>
        <w:t xml:space="preserve"> like</w:t>
      </w:r>
      <w:r w:rsidRPr="006F59A4">
        <w:rPr>
          <w:rFonts w:asciiTheme="minorHAnsi" w:hAnsiTheme="minorHAnsi"/>
          <w:sz w:val="24"/>
          <w:szCs w:val="24"/>
        </w:rPr>
        <w:t xml:space="preserve"> Windows </w:t>
      </w:r>
      <w:r w:rsidR="00EE2883" w:rsidRPr="006F59A4">
        <w:rPr>
          <w:rFonts w:asciiTheme="minorHAnsi" w:hAnsiTheme="minorHAnsi"/>
          <w:sz w:val="24"/>
          <w:szCs w:val="24"/>
        </w:rPr>
        <w:t>OS MP</w:t>
      </w:r>
      <w:r w:rsidRPr="006F59A4">
        <w:rPr>
          <w:rFonts w:asciiTheme="minorHAnsi" w:hAnsiTheme="minorHAnsi"/>
          <w:sz w:val="24"/>
          <w:szCs w:val="24"/>
        </w:rPr>
        <w:t>, Active Directory,</w:t>
      </w:r>
      <w:r w:rsidR="00100974" w:rsidRPr="006F59A4">
        <w:rPr>
          <w:rFonts w:asciiTheme="minorHAnsi" w:hAnsiTheme="minorHAnsi"/>
          <w:sz w:val="24"/>
          <w:szCs w:val="24"/>
        </w:rPr>
        <w:t xml:space="preserve"> Exchange 2010</w:t>
      </w:r>
      <w:proofErr w:type="gramStart"/>
      <w:r w:rsidR="00100974" w:rsidRPr="006F59A4">
        <w:rPr>
          <w:rFonts w:asciiTheme="minorHAnsi" w:hAnsiTheme="minorHAnsi"/>
          <w:sz w:val="24"/>
          <w:szCs w:val="24"/>
        </w:rPr>
        <w:t>,SQL</w:t>
      </w:r>
      <w:proofErr w:type="gramEnd"/>
      <w:r w:rsidR="00100974" w:rsidRPr="006F59A4">
        <w:rPr>
          <w:rFonts w:asciiTheme="minorHAnsi" w:hAnsiTheme="minorHAnsi"/>
          <w:sz w:val="24"/>
          <w:szCs w:val="24"/>
        </w:rPr>
        <w:t xml:space="preserve">, </w:t>
      </w:r>
      <w:r w:rsidR="00E351B3" w:rsidRPr="006F59A4">
        <w:rPr>
          <w:rFonts w:asciiTheme="minorHAnsi" w:hAnsiTheme="minorHAnsi"/>
          <w:sz w:val="24"/>
          <w:szCs w:val="24"/>
        </w:rPr>
        <w:t>and IIS 7.0</w:t>
      </w:r>
      <w:r w:rsidR="00100974" w:rsidRPr="006F59A4">
        <w:rPr>
          <w:rFonts w:asciiTheme="minorHAnsi" w:hAnsiTheme="minorHAnsi"/>
          <w:sz w:val="24"/>
          <w:szCs w:val="24"/>
        </w:rPr>
        <w:t xml:space="preserve"> etc. </w:t>
      </w:r>
    </w:p>
    <w:p w:rsidR="0093129D" w:rsidRPr="006F59A4" w:rsidRDefault="0093129D" w:rsidP="0093129D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6F59A4">
        <w:rPr>
          <w:rFonts w:asciiTheme="minorHAnsi" w:hAnsiTheme="minorHAnsi"/>
          <w:sz w:val="24"/>
          <w:szCs w:val="24"/>
        </w:rPr>
        <w:t xml:space="preserve">Creating Run </w:t>
      </w:r>
      <w:proofErr w:type="gramStart"/>
      <w:r w:rsidRPr="006F59A4">
        <w:rPr>
          <w:rFonts w:asciiTheme="minorHAnsi" w:hAnsiTheme="minorHAnsi"/>
          <w:sz w:val="24"/>
          <w:szCs w:val="24"/>
        </w:rPr>
        <w:t>As</w:t>
      </w:r>
      <w:proofErr w:type="gramEnd"/>
      <w:r w:rsidRPr="006F59A4">
        <w:rPr>
          <w:rFonts w:asciiTheme="minorHAnsi" w:hAnsiTheme="minorHAnsi"/>
          <w:sz w:val="24"/>
          <w:szCs w:val="24"/>
        </w:rPr>
        <w:t xml:space="preserve"> Accounts and mapping Run As Profiles for MP configuration.</w:t>
      </w:r>
    </w:p>
    <w:p w:rsidR="007D2E11" w:rsidRDefault="001E3B8B" w:rsidP="004C0B1E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6F59A4">
        <w:rPr>
          <w:rFonts w:asciiTheme="minorHAnsi" w:hAnsiTheme="minorHAnsi"/>
          <w:sz w:val="24"/>
          <w:szCs w:val="24"/>
        </w:rPr>
        <w:t xml:space="preserve">Collaborating with </w:t>
      </w:r>
      <w:r w:rsidR="00B93CEB" w:rsidRPr="006F59A4">
        <w:rPr>
          <w:rFonts w:asciiTheme="minorHAnsi" w:hAnsiTheme="minorHAnsi"/>
          <w:sz w:val="24"/>
          <w:szCs w:val="24"/>
        </w:rPr>
        <w:t xml:space="preserve">all Wintel </w:t>
      </w:r>
      <w:r w:rsidRPr="006F59A4">
        <w:rPr>
          <w:rFonts w:asciiTheme="minorHAnsi" w:hAnsiTheme="minorHAnsi"/>
          <w:sz w:val="24"/>
          <w:szCs w:val="24"/>
        </w:rPr>
        <w:t xml:space="preserve">teams in fine tuning </w:t>
      </w:r>
      <w:r w:rsidR="00FB69EF" w:rsidRPr="006F59A4">
        <w:rPr>
          <w:rFonts w:asciiTheme="minorHAnsi" w:hAnsiTheme="minorHAnsi"/>
          <w:sz w:val="24"/>
          <w:szCs w:val="24"/>
        </w:rPr>
        <w:t>management packs.</w:t>
      </w:r>
    </w:p>
    <w:p w:rsidR="00805F02" w:rsidRPr="00166247" w:rsidRDefault="00805F02" w:rsidP="00805F02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Creating custom rules, Monitors and t</w:t>
      </w:r>
      <w:r w:rsidRPr="00166247">
        <w:rPr>
          <w:rFonts w:asciiTheme="minorHAnsi" w:hAnsiTheme="minorHAnsi"/>
          <w:sz w:val="24"/>
          <w:szCs w:val="24"/>
        </w:rPr>
        <w:t>roubleshooting Rules, Monitors &amp; discovery rule issues.</w:t>
      </w:r>
    </w:p>
    <w:p w:rsidR="004C0B1E" w:rsidRPr="006F59A4" w:rsidRDefault="00D43519" w:rsidP="004C0B1E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6F59A4">
        <w:rPr>
          <w:rFonts w:asciiTheme="minorHAnsi" w:hAnsiTheme="minorHAnsi"/>
          <w:sz w:val="24"/>
          <w:szCs w:val="24"/>
        </w:rPr>
        <w:t xml:space="preserve">Configuring </w:t>
      </w:r>
      <w:r w:rsidR="004C0B1E" w:rsidRPr="006F59A4">
        <w:rPr>
          <w:rFonts w:asciiTheme="minorHAnsi" w:hAnsiTheme="minorHAnsi"/>
          <w:sz w:val="24"/>
          <w:szCs w:val="24"/>
        </w:rPr>
        <w:t>channels, subscribers &amp; subscriptions</w:t>
      </w:r>
      <w:r w:rsidR="00492020" w:rsidRPr="006F59A4">
        <w:rPr>
          <w:rFonts w:asciiTheme="minorHAnsi" w:hAnsiTheme="minorHAnsi"/>
          <w:sz w:val="24"/>
          <w:szCs w:val="24"/>
        </w:rPr>
        <w:t xml:space="preserve"> to send email </w:t>
      </w:r>
      <w:r w:rsidR="004642C6" w:rsidRPr="006F59A4">
        <w:rPr>
          <w:rFonts w:asciiTheme="minorHAnsi" w:hAnsiTheme="minorHAnsi"/>
          <w:sz w:val="24"/>
          <w:szCs w:val="24"/>
        </w:rPr>
        <w:t>notifications to</w:t>
      </w:r>
      <w:r w:rsidR="00492020" w:rsidRPr="006F59A4">
        <w:rPr>
          <w:rFonts w:asciiTheme="minorHAnsi" w:hAnsiTheme="minorHAnsi"/>
          <w:sz w:val="24"/>
          <w:szCs w:val="24"/>
        </w:rPr>
        <w:t xml:space="preserve"> various teams.</w:t>
      </w:r>
    </w:p>
    <w:p w:rsidR="00942DBD" w:rsidRPr="006F59A4" w:rsidRDefault="00942DBD" w:rsidP="004C0B1E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6F59A4">
        <w:rPr>
          <w:rFonts w:asciiTheme="minorHAnsi" w:hAnsiTheme="minorHAnsi"/>
          <w:sz w:val="24"/>
          <w:szCs w:val="24"/>
        </w:rPr>
        <w:t>Working with various teams in fine tuning management packs to reduce noise from MPs.</w:t>
      </w:r>
    </w:p>
    <w:p w:rsidR="003D3F84" w:rsidRPr="006F59A4" w:rsidRDefault="009611C5" w:rsidP="00B81BF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6F59A4">
        <w:rPr>
          <w:rFonts w:asciiTheme="minorHAnsi" w:hAnsiTheme="minorHAnsi"/>
          <w:sz w:val="24"/>
          <w:szCs w:val="24"/>
        </w:rPr>
        <w:t xml:space="preserve">Generating </w:t>
      </w:r>
      <w:r w:rsidR="00585670" w:rsidRPr="006F59A4">
        <w:rPr>
          <w:rFonts w:asciiTheme="minorHAnsi" w:hAnsiTheme="minorHAnsi"/>
          <w:sz w:val="24"/>
          <w:szCs w:val="24"/>
        </w:rPr>
        <w:t xml:space="preserve">and scheduling </w:t>
      </w:r>
      <w:r w:rsidRPr="006F59A4">
        <w:rPr>
          <w:rFonts w:asciiTheme="minorHAnsi" w:hAnsiTheme="minorHAnsi"/>
          <w:sz w:val="24"/>
          <w:szCs w:val="24"/>
        </w:rPr>
        <w:t>monthly and weekly reports from the SCOM</w:t>
      </w:r>
      <w:r w:rsidR="0067493E" w:rsidRPr="006F59A4">
        <w:rPr>
          <w:rFonts w:asciiTheme="minorHAnsi" w:hAnsiTheme="minorHAnsi"/>
          <w:sz w:val="24"/>
          <w:szCs w:val="24"/>
        </w:rPr>
        <w:t xml:space="preserve"> as requested.</w:t>
      </w:r>
    </w:p>
    <w:p w:rsidR="00B76DAF" w:rsidRDefault="00B76DAF" w:rsidP="00B81BFB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6F59A4">
        <w:rPr>
          <w:rFonts w:asciiTheme="minorHAnsi" w:hAnsiTheme="minorHAnsi"/>
          <w:sz w:val="24"/>
          <w:szCs w:val="24"/>
        </w:rPr>
        <w:t>Delegating access to different teams for console access and monitoring</w:t>
      </w:r>
      <w:r w:rsidR="00233D0A" w:rsidRPr="006F59A4">
        <w:rPr>
          <w:rFonts w:asciiTheme="minorHAnsi" w:hAnsiTheme="minorHAnsi"/>
          <w:sz w:val="24"/>
          <w:szCs w:val="24"/>
        </w:rPr>
        <w:t>.</w:t>
      </w:r>
    </w:p>
    <w:p w:rsidR="009043B6" w:rsidRPr="006F59A4" w:rsidRDefault="004642C6" w:rsidP="0093335E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6F59A4">
        <w:rPr>
          <w:rFonts w:asciiTheme="minorHAnsi" w:hAnsiTheme="minorHAnsi"/>
          <w:sz w:val="24"/>
          <w:szCs w:val="24"/>
        </w:rPr>
        <w:t xml:space="preserve">Creating documentation for SCOM deployment and troubleshooting steps. </w:t>
      </w:r>
    </w:p>
    <w:p w:rsidR="00166247" w:rsidRPr="00166247" w:rsidRDefault="00166247" w:rsidP="00166247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166247">
        <w:rPr>
          <w:rFonts w:asciiTheme="minorHAnsi" w:hAnsiTheme="minorHAnsi"/>
          <w:sz w:val="24"/>
          <w:szCs w:val="24"/>
        </w:rPr>
        <w:t>Installing Gateway servers to monitor non trusted domain servers</w:t>
      </w:r>
    </w:p>
    <w:p w:rsidR="00166247" w:rsidRPr="00166247" w:rsidRDefault="00166247" w:rsidP="00166247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166247">
        <w:rPr>
          <w:rFonts w:asciiTheme="minorHAnsi" w:hAnsiTheme="minorHAnsi"/>
          <w:sz w:val="24"/>
          <w:szCs w:val="24"/>
        </w:rPr>
        <w:t>Installing certificates on MS, and work group servers to monitor them.</w:t>
      </w:r>
    </w:p>
    <w:p w:rsidR="00166247" w:rsidRDefault="00166247" w:rsidP="00166247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166247">
        <w:rPr>
          <w:rFonts w:asciiTheme="minorHAnsi" w:hAnsiTheme="minorHAnsi"/>
          <w:sz w:val="24"/>
          <w:szCs w:val="24"/>
        </w:rPr>
        <w:t>Troubleshooting Management pack import and configuration issues</w:t>
      </w:r>
    </w:p>
    <w:p w:rsidR="00FC3DE9" w:rsidRDefault="00FC3DE9" w:rsidP="00FC3DE9">
      <w:pPr>
        <w:pStyle w:val="ListParagraph"/>
        <w:ind w:left="360"/>
        <w:rPr>
          <w:rFonts w:asciiTheme="minorHAnsi" w:hAnsiTheme="minorHAnsi"/>
          <w:sz w:val="24"/>
          <w:szCs w:val="24"/>
        </w:rPr>
      </w:pPr>
    </w:p>
    <w:p w:rsidR="00FC3DE9" w:rsidRPr="00614734" w:rsidRDefault="00FC3DE9" w:rsidP="00FC3DE9">
      <w:pPr>
        <w:rPr>
          <w:rFonts w:asciiTheme="minorHAnsi" w:hAnsiTheme="minorHAnsi"/>
        </w:rPr>
      </w:pPr>
      <w:proofErr w:type="gramStart"/>
      <w:r w:rsidRPr="00614734">
        <w:rPr>
          <w:rFonts w:asciiTheme="minorHAnsi" w:hAnsiTheme="minorHAnsi"/>
          <w:b/>
        </w:rPr>
        <w:t>Project Name:</w:t>
      </w:r>
      <w:r w:rsidR="005C34D7">
        <w:rPr>
          <w:rFonts w:asciiTheme="minorHAnsi" w:hAnsiTheme="minorHAnsi"/>
          <w:b/>
        </w:rPr>
        <w:t xml:space="preserve"> </w:t>
      </w:r>
      <w:r w:rsidR="008260E2">
        <w:rPr>
          <w:rFonts w:asciiTheme="minorHAnsi" w:hAnsiTheme="minorHAnsi"/>
        </w:rPr>
        <w:t xml:space="preserve"> </w:t>
      </w:r>
      <w:r w:rsidR="005B34BD">
        <w:rPr>
          <w:rFonts w:asciiTheme="minorHAnsi" w:hAnsiTheme="minorHAnsi"/>
        </w:rPr>
        <w:t>Windows server administration.</w:t>
      </w:r>
      <w:proofErr w:type="gramEnd"/>
    </w:p>
    <w:p w:rsidR="00FC3DE9" w:rsidRPr="00614734" w:rsidRDefault="00FC3DE9" w:rsidP="00FC3DE9">
      <w:pPr>
        <w:rPr>
          <w:rFonts w:asciiTheme="minorHAnsi" w:hAnsiTheme="minorHAnsi"/>
          <w:b/>
        </w:rPr>
      </w:pPr>
      <w:r w:rsidRPr="00614734">
        <w:rPr>
          <w:rFonts w:asciiTheme="minorHAnsi" w:hAnsiTheme="minorHAnsi"/>
          <w:b/>
        </w:rPr>
        <w:t xml:space="preserve">Client: </w:t>
      </w:r>
      <w:r w:rsidRPr="00614734">
        <w:rPr>
          <w:rFonts w:asciiTheme="minorHAnsi" w:hAnsiTheme="minorHAnsi"/>
        </w:rPr>
        <w:t xml:space="preserve">Tech Mahindra </w:t>
      </w:r>
    </w:p>
    <w:p w:rsidR="00FC3DE9" w:rsidRPr="00614734" w:rsidRDefault="00FC3DE9" w:rsidP="00FC3DE9">
      <w:pPr>
        <w:rPr>
          <w:rFonts w:asciiTheme="minorHAnsi" w:hAnsiTheme="minorHAnsi"/>
        </w:rPr>
      </w:pPr>
      <w:r w:rsidRPr="00614734">
        <w:rPr>
          <w:rFonts w:asciiTheme="minorHAnsi" w:hAnsiTheme="minorHAnsi"/>
          <w:b/>
        </w:rPr>
        <w:t>Operating System:</w:t>
      </w:r>
      <w:r w:rsidR="00481C44">
        <w:rPr>
          <w:rFonts w:asciiTheme="minorHAnsi" w:hAnsiTheme="minorHAnsi"/>
          <w:b/>
        </w:rPr>
        <w:t xml:space="preserve"> </w:t>
      </w:r>
      <w:r w:rsidRPr="00614734">
        <w:rPr>
          <w:rFonts w:asciiTheme="minorHAnsi" w:hAnsiTheme="minorHAnsi"/>
        </w:rPr>
        <w:t>Windows server 2003, 2008, 2008 R2</w:t>
      </w:r>
    </w:p>
    <w:p w:rsidR="00FC3DE9" w:rsidRDefault="00FC3DE9" w:rsidP="00FC3DE9">
      <w:pPr>
        <w:pStyle w:val="ListParagraph"/>
        <w:ind w:left="360"/>
        <w:rPr>
          <w:rFonts w:asciiTheme="minorHAnsi" w:hAnsiTheme="minorHAnsi"/>
          <w:sz w:val="24"/>
          <w:szCs w:val="24"/>
          <w:lang w:val="en-US"/>
        </w:rPr>
      </w:pPr>
    </w:p>
    <w:p w:rsidR="00FC3DE9" w:rsidRPr="00614734" w:rsidRDefault="00FC3DE9" w:rsidP="00FC3DE9">
      <w:pPr>
        <w:outlineLvl w:val="0"/>
        <w:rPr>
          <w:rFonts w:asciiTheme="minorHAnsi" w:hAnsiTheme="minorHAnsi"/>
        </w:rPr>
      </w:pPr>
      <w:r w:rsidRPr="00614734">
        <w:rPr>
          <w:rFonts w:asciiTheme="minorHAnsi" w:hAnsiTheme="minorHAnsi"/>
        </w:rPr>
        <w:t xml:space="preserve">As a team member I am responsible for </w:t>
      </w:r>
    </w:p>
    <w:p w:rsidR="00166247" w:rsidRDefault="00166247" w:rsidP="00DC1703">
      <w:pPr>
        <w:pStyle w:val="ListParagraph"/>
        <w:ind w:left="360"/>
        <w:rPr>
          <w:rFonts w:asciiTheme="minorHAnsi" w:hAnsiTheme="minorHAnsi"/>
          <w:sz w:val="24"/>
          <w:szCs w:val="24"/>
          <w:lang w:val="en-US"/>
        </w:rPr>
      </w:pPr>
    </w:p>
    <w:p w:rsidR="00C53980" w:rsidRDefault="00C53980" w:rsidP="00C53980">
      <w:pPr>
        <w:pStyle w:val="ListParagraph"/>
        <w:numPr>
          <w:ilvl w:val="0"/>
          <w:numId w:val="24"/>
        </w:num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Installing and configuring various server operating systems like Windows server 2003, Windows server 2008 &amp; windows server 2008 R2.</w:t>
      </w:r>
    </w:p>
    <w:p w:rsidR="00C53980" w:rsidRDefault="00C53980" w:rsidP="00C53980">
      <w:pPr>
        <w:pStyle w:val="ListParagraph"/>
        <w:numPr>
          <w:ilvl w:val="0"/>
          <w:numId w:val="24"/>
        </w:num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Installing and configuring various windows server roles like DHCP, IIS, Terminal server,</w:t>
      </w:r>
      <w:r w:rsidR="00375763">
        <w:rPr>
          <w:rFonts w:asciiTheme="minorHAnsi" w:hAnsiTheme="minorHAnsi"/>
          <w:sz w:val="24"/>
          <w:szCs w:val="24"/>
          <w:lang w:val="en-US"/>
        </w:rPr>
        <w:t xml:space="preserve"> File server,</w:t>
      </w:r>
      <w:r>
        <w:rPr>
          <w:rFonts w:asciiTheme="minorHAnsi" w:hAnsiTheme="minorHAnsi"/>
          <w:sz w:val="24"/>
          <w:szCs w:val="24"/>
          <w:lang w:val="en-US"/>
        </w:rPr>
        <w:t xml:space="preserve"> WDS etc.</w:t>
      </w:r>
    </w:p>
    <w:p w:rsidR="00012AF4" w:rsidRDefault="00012AF4" w:rsidP="00C53980">
      <w:pPr>
        <w:pStyle w:val="ListParagraph"/>
        <w:numPr>
          <w:ilvl w:val="0"/>
          <w:numId w:val="24"/>
        </w:num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Creating Share folders and applying share and security permissions and applying folder quotas.</w:t>
      </w:r>
    </w:p>
    <w:p w:rsidR="004D442A" w:rsidRDefault="004D442A" w:rsidP="00C53980">
      <w:pPr>
        <w:pStyle w:val="ListParagraph"/>
        <w:numPr>
          <w:ilvl w:val="0"/>
          <w:numId w:val="24"/>
        </w:num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Installing and monthly patches and rebooting the servers on monthly basis.</w:t>
      </w:r>
    </w:p>
    <w:p w:rsidR="00C53980" w:rsidRDefault="00C53980" w:rsidP="00C53980">
      <w:pPr>
        <w:pStyle w:val="ListParagraph"/>
        <w:numPr>
          <w:ilvl w:val="0"/>
          <w:numId w:val="24"/>
        </w:num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Installing and Configuring DHCP role. Configuring DHCP Scopes, IP reservations and Exclusion.</w:t>
      </w:r>
    </w:p>
    <w:p w:rsidR="00C53980" w:rsidRDefault="00C53980" w:rsidP="00C53980">
      <w:pPr>
        <w:pStyle w:val="ListParagraph"/>
        <w:numPr>
          <w:ilvl w:val="0"/>
          <w:numId w:val="24"/>
        </w:num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Taking DHCP back up on regular basis and restoring DHCP using netsh</w:t>
      </w:r>
    </w:p>
    <w:p w:rsidR="00C53980" w:rsidRDefault="00C53980" w:rsidP="00C53980">
      <w:pPr>
        <w:pStyle w:val="ListParagraph"/>
        <w:numPr>
          <w:ilvl w:val="0"/>
          <w:numId w:val="24"/>
        </w:num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Promoting and demoting Additional domain controllers. </w:t>
      </w:r>
    </w:p>
    <w:p w:rsidR="00FC3DE9" w:rsidRDefault="00FC3DE9" w:rsidP="00FC3DE9">
      <w:pPr>
        <w:pStyle w:val="ListParagraph"/>
        <w:numPr>
          <w:ilvl w:val="0"/>
          <w:numId w:val="24"/>
        </w:num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Creating, Modifying and deletion of AD users, computers, groups.</w:t>
      </w:r>
    </w:p>
    <w:p w:rsidR="00FC3DE9" w:rsidRDefault="00FC3DE9" w:rsidP="00FC3DE9">
      <w:pPr>
        <w:pStyle w:val="ListParagraph"/>
        <w:numPr>
          <w:ilvl w:val="0"/>
          <w:numId w:val="24"/>
        </w:numPr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>Creating, Modifying and deletion of DNS records like host, PTR &amp; CNAME</w:t>
      </w:r>
    </w:p>
    <w:p w:rsidR="005D26EF" w:rsidRDefault="005D26EF" w:rsidP="00A826DF">
      <w:pPr>
        <w:outlineLvl w:val="0"/>
        <w:rPr>
          <w:rFonts w:asciiTheme="minorHAnsi" w:hAnsiTheme="minorHAnsi" w:cs="Arial"/>
          <w:b/>
          <w:u w:val="single"/>
        </w:rPr>
      </w:pPr>
    </w:p>
    <w:p w:rsidR="0085290D" w:rsidRPr="00B831B6" w:rsidRDefault="0085290D" w:rsidP="00A826DF">
      <w:pPr>
        <w:outlineLvl w:val="0"/>
        <w:rPr>
          <w:rFonts w:asciiTheme="minorHAnsi" w:hAnsiTheme="minorHAnsi" w:cs="Arial"/>
          <w:b/>
          <w:u w:val="single"/>
        </w:rPr>
      </w:pPr>
      <w:r w:rsidRPr="00B831B6">
        <w:rPr>
          <w:rFonts w:asciiTheme="minorHAnsi" w:hAnsiTheme="minorHAnsi" w:cs="Arial"/>
          <w:b/>
          <w:u w:val="single"/>
        </w:rPr>
        <w:t>Personal Information:</w:t>
      </w:r>
    </w:p>
    <w:p w:rsidR="0085290D" w:rsidRPr="00B831B6" w:rsidRDefault="0085290D" w:rsidP="0085290D">
      <w:pPr>
        <w:rPr>
          <w:rFonts w:asciiTheme="minorHAnsi" w:hAnsiTheme="minorHAnsi" w:cs="Arial"/>
          <w:u w:val="single"/>
        </w:rPr>
      </w:pPr>
    </w:p>
    <w:p w:rsidR="0085290D" w:rsidRPr="00B831B6" w:rsidRDefault="0085290D" w:rsidP="007153F4">
      <w:pPr>
        <w:ind w:left="720"/>
        <w:outlineLvl w:val="0"/>
        <w:rPr>
          <w:rFonts w:asciiTheme="minorHAnsi" w:hAnsiTheme="minorHAnsi" w:cs="Arial"/>
        </w:rPr>
      </w:pPr>
      <w:r w:rsidRPr="00B831B6">
        <w:rPr>
          <w:rFonts w:asciiTheme="minorHAnsi" w:hAnsiTheme="minorHAnsi" w:cs="Arial"/>
        </w:rPr>
        <w:t>Date of Birth:</w:t>
      </w:r>
      <w:r w:rsidRPr="00B831B6">
        <w:rPr>
          <w:rFonts w:asciiTheme="minorHAnsi" w:hAnsiTheme="minorHAnsi" w:cs="Arial"/>
        </w:rPr>
        <w:tab/>
      </w:r>
      <w:r w:rsidRPr="00B831B6">
        <w:rPr>
          <w:rFonts w:asciiTheme="minorHAnsi" w:hAnsiTheme="minorHAnsi" w:cs="Arial"/>
        </w:rPr>
        <w:tab/>
      </w:r>
      <w:r w:rsidR="00F87FDD" w:rsidRPr="00B831B6">
        <w:rPr>
          <w:rFonts w:asciiTheme="minorHAnsi" w:hAnsiTheme="minorHAnsi" w:cs="Arial"/>
        </w:rPr>
        <w:t>13</w:t>
      </w:r>
      <w:r w:rsidR="00F87FDD" w:rsidRPr="00B831B6">
        <w:rPr>
          <w:rFonts w:asciiTheme="minorHAnsi" w:hAnsiTheme="minorHAnsi" w:cs="Arial"/>
          <w:vertAlign w:val="superscript"/>
        </w:rPr>
        <w:t>th</w:t>
      </w:r>
      <w:r w:rsidR="00F87FDD" w:rsidRPr="00B831B6">
        <w:rPr>
          <w:rFonts w:asciiTheme="minorHAnsi" w:hAnsiTheme="minorHAnsi" w:cs="Arial"/>
        </w:rPr>
        <w:t xml:space="preserve"> November</w:t>
      </w:r>
      <w:r w:rsidRPr="00B831B6">
        <w:rPr>
          <w:rFonts w:asciiTheme="minorHAnsi" w:hAnsiTheme="minorHAnsi" w:cs="Arial"/>
        </w:rPr>
        <w:t>19</w:t>
      </w:r>
      <w:r w:rsidR="004813C9">
        <w:rPr>
          <w:rFonts w:asciiTheme="minorHAnsi" w:hAnsiTheme="minorHAnsi" w:cs="Arial"/>
        </w:rPr>
        <w:t>90</w:t>
      </w:r>
    </w:p>
    <w:p w:rsidR="0085290D" w:rsidRPr="00B831B6" w:rsidRDefault="0085290D" w:rsidP="007153F4">
      <w:pPr>
        <w:ind w:firstLine="720"/>
        <w:rPr>
          <w:rFonts w:asciiTheme="minorHAnsi" w:hAnsiTheme="minorHAnsi" w:cs="Arial"/>
        </w:rPr>
      </w:pPr>
      <w:r w:rsidRPr="00B831B6">
        <w:rPr>
          <w:rFonts w:asciiTheme="minorHAnsi" w:hAnsiTheme="minorHAnsi" w:cs="Arial"/>
        </w:rPr>
        <w:t>Marital Status</w:t>
      </w:r>
      <w:r w:rsidRPr="00B831B6">
        <w:rPr>
          <w:rFonts w:asciiTheme="minorHAnsi" w:hAnsiTheme="minorHAnsi" w:cs="Arial"/>
        </w:rPr>
        <w:tab/>
      </w:r>
      <w:r w:rsidR="00CF59FC" w:rsidRPr="00B831B6">
        <w:rPr>
          <w:rFonts w:asciiTheme="minorHAnsi" w:hAnsiTheme="minorHAnsi" w:cs="Arial"/>
        </w:rPr>
        <w:t>:</w:t>
      </w:r>
      <w:r w:rsidRPr="00B831B6">
        <w:rPr>
          <w:rFonts w:asciiTheme="minorHAnsi" w:hAnsiTheme="minorHAnsi" w:cs="Arial"/>
        </w:rPr>
        <w:tab/>
      </w:r>
      <w:r w:rsidRPr="00B831B6">
        <w:rPr>
          <w:rFonts w:asciiTheme="minorHAnsi" w:hAnsiTheme="minorHAnsi" w:cs="Arial"/>
        </w:rPr>
        <w:tab/>
      </w:r>
      <w:r w:rsidR="001D1FE4" w:rsidRPr="00B831B6">
        <w:rPr>
          <w:rFonts w:asciiTheme="minorHAnsi" w:hAnsiTheme="minorHAnsi" w:cs="Arial"/>
        </w:rPr>
        <w:t>S</w:t>
      </w:r>
      <w:r w:rsidR="008F23A6" w:rsidRPr="00B831B6">
        <w:rPr>
          <w:rFonts w:asciiTheme="minorHAnsi" w:hAnsiTheme="minorHAnsi" w:cs="Arial"/>
        </w:rPr>
        <w:t>ingle</w:t>
      </w:r>
      <w:bookmarkStart w:id="0" w:name="_GoBack"/>
      <w:bookmarkEnd w:id="0"/>
    </w:p>
    <w:p w:rsidR="0085290D" w:rsidRPr="00363711" w:rsidRDefault="00363711" w:rsidP="0085290D">
      <w:pPr>
        <w:ind w:left="720" w:hanging="7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lastRenderedPageBreak/>
        <w:tab/>
      </w:r>
      <w:r w:rsidR="0085290D" w:rsidRPr="00B831B6">
        <w:rPr>
          <w:rFonts w:asciiTheme="minorHAnsi" w:hAnsiTheme="minorHAnsi" w:cs="Arial"/>
        </w:rPr>
        <w:tab/>
      </w:r>
      <w:r w:rsidR="0085290D" w:rsidRPr="00B831B6">
        <w:rPr>
          <w:rFonts w:asciiTheme="minorHAnsi" w:hAnsiTheme="minorHAnsi" w:cs="Arial"/>
        </w:rPr>
        <w:tab/>
      </w:r>
      <w:r w:rsidR="0085290D" w:rsidRPr="00B831B6">
        <w:rPr>
          <w:rFonts w:asciiTheme="minorHAnsi" w:hAnsiTheme="minorHAnsi" w:cs="Arial"/>
        </w:rPr>
        <w:tab/>
      </w:r>
      <w:r w:rsidR="0085290D" w:rsidRPr="00B831B6">
        <w:rPr>
          <w:rFonts w:asciiTheme="minorHAnsi" w:hAnsiTheme="minorHAnsi" w:cs="Arial"/>
        </w:rPr>
        <w:tab/>
      </w:r>
      <w:r w:rsidR="0085290D" w:rsidRPr="00B831B6">
        <w:rPr>
          <w:rFonts w:asciiTheme="minorHAnsi" w:hAnsiTheme="minorHAnsi" w:cs="Arial"/>
        </w:rPr>
        <w:tab/>
      </w:r>
      <w:r w:rsidR="0085290D" w:rsidRPr="00B831B6">
        <w:rPr>
          <w:rFonts w:asciiTheme="minorHAnsi" w:hAnsiTheme="minorHAnsi" w:cs="Arial"/>
        </w:rPr>
        <w:tab/>
      </w:r>
      <w:r w:rsidR="0085290D" w:rsidRPr="00B831B6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Pr="00363711">
        <w:rPr>
          <w:rFonts w:asciiTheme="minorHAnsi" w:hAnsiTheme="minorHAnsi" w:cs="Arial"/>
          <w:b/>
        </w:rPr>
        <w:t>AnilKumar</w:t>
      </w:r>
      <w:r w:rsidR="00140AA2">
        <w:rPr>
          <w:rFonts w:asciiTheme="minorHAnsi" w:hAnsiTheme="minorHAnsi" w:cs="Arial"/>
          <w:b/>
        </w:rPr>
        <w:t xml:space="preserve"> K.</w:t>
      </w:r>
      <w:r w:rsidRPr="00363711">
        <w:rPr>
          <w:rFonts w:asciiTheme="minorHAnsi" w:hAnsiTheme="minorHAnsi" w:cs="Arial"/>
          <w:b/>
        </w:rPr>
        <w:t xml:space="preserve"> </w:t>
      </w:r>
    </w:p>
    <w:p w:rsidR="000E44A4" w:rsidRPr="000C3F97" w:rsidRDefault="000E44A4" w:rsidP="000E44A4">
      <w:pPr>
        <w:ind w:left="360"/>
        <w:rPr>
          <w:rFonts w:asciiTheme="majorHAnsi" w:hAnsiTheme="majorHAnsi" w:cs="Arial"/>
          <w:color w:val="000000"/>
          <w:sz w:val="22"/>
          <w:szCs w:val="22"/>
        </w:rPr>
      </w:pPr>
    </w:p>
    <w:sectPr w:rsidR="000E44A4" w:rsidRPr="000C3F97" w:rsidSect="00D5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6"/>
    <w:multiLevelType w:val="singleLevel"/>
    <w:tmpl w:val="430C7678"/>
    <w:name w:val="WW8Num1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</w:abstractNum>
  <w:abstractNum w:abstractNumId="3">
    <w:nsid w:val="00000007"/>
    <w:multiLevelType w:val="singleLevel"/>
    <w:tmpl w:val="00000007"/>
    <w:name w:val="WW8Num17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4">
    <w:nsid w:val="00000008"/>
    <w:multiLevelType w:val="singleLevel"/>
    <w:tmpl w:val="00000008"/>
    <w:name w:val="WW8Num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4AE2BC5"/>
    <w:multiLevelType w:val="hybridMultilevel"/>
    <w:tmpl w:val="9ADC5CEA"/>
    <w:lvl w:ilvl="0" w:tplc="557E34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FE06D9"/>
    <w:multiLevelType w:val="hybridMultilevel"/>
    <w:tmpl w:val="FB22F37E"/>
    <w:lvl w:ilvl="0" w:tplc="557E341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5">
      <w:start w:val="1"/>
      <w:numFmt w:val="bullet"/>
      <w:lvlText w:val=""/>
      <w:lvlJc w:val="left"/>
      <w:pPr>
        <w:tabs>
          <w:tab w:val="num" w:pos="430"/>
        </w:tabs>
        <w:ind w:left="43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150"/>
        </w:tabs>
        <w:ind w:left="1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90"/>
        </w:tabs>
        <w:ind w:left="2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10"/>
        </w:tabs>
        <w:ind w:left="3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30"/>
        </w:tabs>
        <w:ind w:left="4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750"/>
        </w:tabs>
        <w:ind w:left="4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70"/>
        </w:tabs>
        <w:ind w:left="5470" w:hanging="360"/>
      </w:pPr>
      <w:rPr>
        <w:rFonts w:ascii="Wingdings" w:hAnsi="Wingdings" w:hint="default"/>
      </w:rPr>
    </w:lvl>
  </w:abstractNum>
  <w:abstractNum w:abstractNumId="7">
    <w:nsid w:val="2359348C"/>
    <w:multiLevelType w:val="hybridMultilevel"/>
    <w:tmpl w:val="5AC8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63367B"/>
    <w:multiLevelType w:val="hybridMultilevel"/>
    <w:tmpl w:val="7A906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1847BC"/>
    <w:multiLevelType w:val="hybridMultilevel"/>
    <w:tmpl w:val="8A2E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511C14"/>
    <w:multiLevelType w:val="hybridMultilevel"/>
    <w:tmpl w:val="9AD436F8"/>
    <w:lvl w:ilvl="0" w:tplc="0409000D">
      <w:start w:val="1"/>
      <w:numFmt w:val="bullet"/>
      <w:pStyle w:val="Heading1"/>
      <w:lvlText w:val="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1">
    <w:nsid w:val="43A54BBB"/>
    <w:multiLevelType w:val="hybridMultilevel"/>
    <w:tmpl w:val="14B22D46"/>
    <w:lvl w:ilvl="0" w:tplc="4009000D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12">
    <w:nsid w:val="4CAB0A2C"/>
    <w:multiLevelType w:val="hybridMultilevel"/>
    <w:tmpl w:val="F3C698F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DA92A09C">
      <w:numFmt w:val="bullet"/>
      <w:lvlText w:val=""/>
      <w:legacy w:legacy="1" w:legacySpace="360" w:legacyIndent="0"/>
      <w:lvlJc w:val="left"/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>
    <w:nsid w:val="550A1BAB"/>
    <w:multiLevelType w:val="hybridMultilevel"/>
    <w:tmpl w:val="2A76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8B4DC3"/>
    <w:multiLevelType w:val="hybridMultilevel"/>
    <w:tmpl w:val="8F623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9C19DF"/>
    <w:multiLevelType w:val="hybridMultilevel"/>
    <w:tmpl w:val="8BE66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D0649E"/>
    <w:multiLevelType w:val="hybridMultilevel"/>
    <w:tmpl w:val="8A8A3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330EF6"/>
    <w:multiLevelType w:val="hybridMultilevel"/>
    <w:tmpl w:val="5B0C7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16"/>
  </w:num>
  <w:num w:numId="5">
    <w:abstractNumId w:val="6"/>
  </w:num>
  <w:num w:numId="6">
    <w:abstractNumId w:val="9"/>
  </w:num>
  <w:num w:numId="7">
    <w:abstractNumId w:val="10"/>
  </w:num>
  <w:num w:numId="8">
    <w:abstractNumId w:val="5"/>
  </w:num>
  <w:num w:numId="9">
    <w:abstractNumId w:val="13"/>
  </w:num>
  <w:num w:numId="10">
    <w:abstractNumId w:val="0"/>
  </w:num>
  <w:num w:numId="11">
    <w:abstractNumId w:val="1"/>
  </w:num>
  <w:num w:numId="12">
    <w:abstractNumId w:val="4"/>
  </w:num>
  <w:num w:numId="13">
    <w:abstractNumId w:val="2"/>
  </w:num>
  <w:num w:numId="14">
    <w:abstractNumId w:val="7"/>
  </w:num>
  <w:num w:numId="15">
    <w:abstractNumId w:val="11"/>
  </w:num>
  <w:num w:numId="16">
    <w:abstractNumId w:val="3"/>
  </w:num>
  <w:num w:numId="17">
    <w:abstractNumId w:val="17"/>
  </w:num>
  <w:num w:numId="18">
    <w:abstractNumId w:val="2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7876"/>
    <w:rsid w:val="00005066"/>
    <w:rsid w:val="00012AF4"/>
    <w:rsid w:val="000158E0"/>
    <w:rsid w:val="00015C76"/>
    <w:rsid w:val="000166DF"/>
    <w:rsid w:val="00022399"/>
    <w:rsid w:val="00031EF1"/>
    <w:rsid w:val="00041BAF"/>
    <w:rsid w:val="00054BAE"/>
    <w:rsid w:val="00055582"/>
    <w:rsid w:val="00057F83"/>
    <w:rsid w:val="000602C4"/>
    <w:rsid w:val="00066F99"/>
    <w:rsid w:val="00073249"/>
    <w:rsid w:val="00086F41"/>
    <w:rsid w:val="0009263D"/>
    <w:rsid w:val="000A7B4C"/>
    <w:rsid w:val="000C3F97"/>
    <w:rsid w:val="000D4CE4"/>
    <w:rsid w:val="000D6DF3"/>
    <w:rsid w:val="000E3BD2"/>
    <w:rsid w:val="000E44A4"/>
    <w:rsid w:val="000F6564"/>
    <w:rsid w:val="00100974"/>
    <w:rsid w:val="00112729"/>
    <w:rsid w:val="001129DF"/>
    <w:rsid w:val="00123932"/>
    <w:rsid w:val="00125AB7"/>
    <w:rsid w:val="00134BC9"/>
    <w:rsid w:val="00140AA2"/>
    <w:rsid w:val="00157876"/>
    <w:rsid w:val="00166247"/>
    <w:rsid w:val="00176C76"/>
    <w:rsid w:val="00181940"/>
    <w:rsid w:val="001865DA"/>
    <w:rsid w:val="001B7D92"/>
    <w:rsid w:val="001C301C"/>
    <w:rsid w:val="001D0FE7"/>
    <w:rsid w:val="001D1FE4"/>
    <w:rsid w:val="001D39C4"/>
    <w:rsid w:val="001D4CEB"/>
    <w:rsid w:val="001D7ACB"/>
    <w:rsid w:val="001E098B"/>
    <w:rsid w:val="001E3B8B"/>
    <w:rsid w:val="001E456C"/>
    <w:rsid w:val="001F48C4"/>
    <w:rsid w:val="001F7F08"/>
    <w:rsid w:val="0020062A"/>
    <w:rsid w:val="00201154"/>
    <w:rsid w:val="002013FA"/>
    <w:rsid w:val="00202391"/>
    <w:rsid w:val="00223925"/>
    <w:rsid w:val="00232A6C"/>
    <w:rsid w:val="00233D0A"/>
    <w:rsid w:val="00237B39"/>
    <w:rsid w:val="00250AF8"/>
    <w:rsid w:val="00262E45"/>
    <w:rsid w:val="00272FAA"/>
    <w:rsid w:val="0028158D"/>
    <w:rsid w:val="00281A3C"/>
    <w:rsid w:val="00282B12"/>
    <w:rsid w:val="00282D48"/>
    <w:rsid w:val="00291156"/>
    <w:rsid w:val="002A1481"/>
    <w:rsid w:val="002B7DB5"/>
    <w:rsid w:val="002C5E42"/>
    <w:rsid w:val="002C6C10"/>
    <w:rsid w:val="002E12D2"/>
    <w:rsid w:val="00300618"/>
    <w:rsid w:val="00310C30"/>
    <w:rsid w:val="00314A5B"/>
    <w:rsid w:val="003472E1"/>
    <w:rsid w:val="0036017B"/>
    <w:rsid w:val="00363711"/>
    <w:rsid w:val="003674B1"/>
    <w:rsid w:val="00372695"/>
    <w:rsid w:val="00372E4F"/>
    <w:rsid w:val="00374F45"/>
    <w:rsid w:val="00375763"/>
    <w:rsid w:val="00384B96"/>
    <w:rsid w:val="00386EB0"/>
    <w:rsid w:val="003B319C"/>
    <w:rsid w:val="003B3AA7"/>
    <w:rsid w:val="003C6B81"/>
    <w:rsid w:val="003D02DA"/>
    <w:rsid w:val="003D3F84"/>
    <w:rsid w:val="003E0384"/>
    <w:rsid w:val="003E21F5"/>
    <w:rsid w:val="0040534A"/>
    <w:rsid w:val="0040793F"/>
    <w:rsid w:val="00410277"/>
    <w:rsid w:val="004151E9"/>
    <w:rsid w:val="00415782"/>
    <w:rsid w:val="00427031"/>
    <w:rsid w:val="004478C0"/>
    <w:rsid w:val="004621AA"/>
    <w:rsid w:val="004642C6"/>
    <w:rsid w:val="004813C9"/>
    <w:rsid w:val="00481C44"/>
    <w:rsid w:val="00482C97"/>
    <w:rsid w:val="00492020"/>
    <w:rsid w:val="004B1D10"/>
    <w:rsid w:val="004C0B1E"/>
    <w:rsid w:val="004C4F97"/>
    <w:rsid w:val="004C5FA0"/>
    <w:rsid w:val="004C6F1F"/>
    <w:rsid w:val="004D442A"/>
    <w:rsid w:val="004D4AF9"/>
    <w:rsid w:val="004E5217"/>
    <w:rsid w:val="004F3CE7"/>
    <w:rsid w:val="005126A3"/>
    <w:rsid w:val="0051439E"/>
    <w:rsid w:val="0052020D"/>
    <w:rsid w:val="00520E6A"/>
    <w:rsid w:val="0052363F"/>
    <w:rsid w:val="005336CD"/>
    <w:rsid w:val="005344F4"/>
    <w:rsid w:val="0054127B"/>
    <w:rsid w:val="0054340A"/>
    <w:rsid w:val="005608AA"/>
    <w:rsid w:val="0058429F"/>
    <w:rsid w:val="00585670"/>
    <w:rsid w:val="00587448"/>
    <w:rsid w:val="005A6D3C"/>
    <w:rsid w:val="005B34BD"/>
    <w:rsid w:val="005C34D7"/>
    <w:rsid w:val="005D13A7"/>
    <w:rsid w:val="005D26E4"/>
    <w:rsid w:val="005D26EF"/>
    <w:rsid w:val="005D6791"/>
    <w:rsid w:val="005E3999"/>
    <w:rsid w:val="005F31C2"/>
    <w:rsid w:val="005F5C67"/>
    <w:rsid w:val="005F7880"/>
    <w:rsid w:val="00614734"/>
    <w:rsid w:val="00614EE5"/>
    <w:rsid w:val="006170E3"/>
    <w:rsid w:val="00620895"/>
    <w:rsid w:val="006451FE"/>
    <w:rsid w:val="006452CF"/>
    <w:rsid w:val="00645EAF"/>
    <w:rsid w:val="006504AE"/>
    <w:rsid w:val="0067493E"/>
    <w:rsid w:val="00695757"/>
    <w:rsid w:val="006A2343"/>
    <w:rsid w:val="006A7A95"/>
    <w:rsid w:val="006B0E6C"/>
    <w:rsid w:val="006B623F"/>
    <w:rsid w:val="006C214E"/>
    <w:rsid w:val="006D2311"/>
    <w:rsid w:val="006D582B"/>
    <w:rsid w:val="006D6CB9"/>
    <w:rsid w:val="006F59A4"/>
    <w:rsid w:val="00703345"/>
    <w:rsid w:val="00711081"/>
    <w:rsid w:val="00714AAE"/>
    <w:rsid w:val="007153F4"/>
    <w:rsid w:val="007316C1"/>
    <w:rsid w:val="007374E9"/>
    <w:rsid w:val="00750C63"/>
    <w:rsid w:val="007744AF"/>
    <w:rsid w:val="00780CF1"/>
    <w:rsid w:val="00793349"/>
    <w:rsid w:val="00797DC4"/>
    <w:rsid w:val="007B6D79"/>
    <w:rsid w:val="007C571C"/>
    <w:rsid w:val="007D2E11"/>
    <w:rsid w:val="007F3887"/>
    <w:rsid w:val="007F55C5"/>
    <w:rsid w:val="00805F02"/>
    <w:rsid w:val="00810FB5"/>
    <w:rsid w:val="00812987"/>
    <w:rsid w:val="008260E2"/>
    <w:rsid w:val="00826680"/>
    <w:rsid w:val="00832B89"/>
    <w:rsid w:val="008356E8"/>
    <w:rsid w:val="00835D3F"/>
    <w:rsid w:val="00841461"/>
    <w:rsid w:val="00842482"/>
    <w:rsid w:val="00844450"/>
    <w:rsid w:val="008507EC"/>
    <w:rsid w:val="0085290D"/>
    <w:rsid w:val="00867908"/>
    <w:rsid w:val="00871978"/>
    <w:rsid w:val="00893D68"/>
    <w:rsid w:val="00894F41"/>
    <w:rsid w:val="008A011D"/>
    <w:rsid w:val="008A79BD"/>
    <w:rsid w:val="008D22C8"/>
    <w:rsid w:val="008E017D"/>
    <w:rsid w:val="008E0800"/>
    <w:rsid w:val="008E1FBC"/>
    <w:rsid w:val="008E2CF9"/>
    <w:rsid w:val="008F23A6"/>
    <w:rsid w:val="00900B8A"/>
    <w:rsid w:val="00901B73"/>
    <w:rsid w:val="009043B6"/>
    <w:rsid w:val="009104D0"/>
    <w:rsid w:val="0092292C"/>
    <w:rsid w:val="0093129D"/>
    <w:rsid w:val="00932104"/>
    <w:rsid w:val="0093335E"/>
    <w:rsid w:val="00933B59"/>
    <w:rsid w:val="00942DBD"/>
    <w:rsid w:val="00944A1C"/>
    <w:rsid w:val="00952569"/>
    <w:rsid w:val="009544BA"/>
    <w:rsid w:val="00954573"/>
    <w:rsid w:val="009611C5"/>
    <w:rsid w:val="00975768"/>
    <w:rsid w:val="009A29CC"/>
    <w:rsid w:val="009A4415"/>
    <w:rsid w:val="009A5E64"/>
    <w:rsid w:val="009D6130"/>
    <w:rsid w:val="009E4625"/>
    <w:rsid w:val="009E5DB7"/>
    <w:rsid w:val="009F72E9"/>
    <w:rsid w:val="00A004C2"/>
    <w:rsid w:val="00A10296"/>
    <w:rsid w:val="00A20346"/>
    <w:rsid w:val="00A22A37"/>
    <w:rsid w:val="00A263D3"/>
    <w:rsid w:val="00A328A2"/>
    <w:rsid w:val="00A416D8"/>
    <w:rsid w:val="00A61F16"/>
    <w:rsid w:val="00A72E4A"/>
    <w:rsid w:val="00A7563B"/>
    <w:rsid w:val="00A826DF"/>
    <w:rsid w:val="00A95A72"/>
    <w:rsid w:val="00AA6795"/>
    <w:rsid w:val="00AC54AE"/>
    <w:rsid w:val="00AD22A2"/>
    <w:rsid w:val="00AD3ACE"/>
    <w:rsid w:val="00AD42FF"/>
    <w:rsid w:val="00AE74A0"/>
    <w:rsid w:val="00B14E67"/>
    <w:rsid w:val="00B156C0"/>
    <w:rsid w:val="00B1779B"/>
    <w:rsid w:val="00B30153"/>
    <w:rsid w:val="00B61BDE"/>
    <w:rsid w:val="00B66030"/>
    <w:rsid w:val="00B730C7"/>
    <w:rsid w:val="00B76DAF"/>
    <w:rsid w:val="00B81BFB"/>
    <w:rsid w:val="00B831B6"/>
    <w:rsid w:val="00B8358E"/>
    <w:rsid w:val="00B85821"/>
    <w:rsid w:val="00B93CEB"/>
    <w:rsid w:val="00BC5129"/>
    <w:rsid w:val="00C002C2"/>
    <w:rsid w:val="00C04707"/>
    <w:rsid w:val="00C1355E"/>
    <w:rsid w:val="00C25306"/>
    <w:rsid w:val="00C300A8"/>
    <w:rsid w:val="00C347DB"/>
    <w:rsid w:val="00C361CE"/>
    <w:rsid w:val="00C4649F"/>
    <w:rsid w:val="00C53980"/>
    <w:rsid w:val="00C57DBF"/>
    <w:rsid w:val="00C756B5"/>
    <w:rsid w:val="00C76790"/>
    <w:rsid w:val="00C93BBC"/>
    <w:rsid w:val="00CC29BF"/>
    <w:rsid w:val="00CF59FC"/>
    <w:rsid w:val="00D002D0"/>
    <w:rsid w:val="00D04AC6"/>
    <w:rsid w:val="00D107B4"/>
    <w:rsid w:val="00D1211D"/>
    <w:rsid w:val="00D16A88"/>
    <w:rsid w:val="00D17096"/>
    <w:rsid w:val="00D20DD4"/>
    <w:rsid w:val="00D43519"/>
    <w:rsid w:val="00D436F3"/>
    <w:rsid w:val="00D50928"/>
    <w:rsid w:val="00D52831"/>
    <w:rsid w:val="00D533E0"/>
    <w:rsid w:val="00D60CA7"/>
    <w:rsid w:val="00D64A45"/>
    <w:rsid w:val="00D87BCD"/>
    <w:rsid w:val="00D90E0B"/>
    <w:rsid w:val="00DA708B"/>
    <w:rsid w:val="00DC1703"/>
    <w:rsid w:val="00DC7D67"/>
    <w:rsid w:val="00DE6AC8"/>
    <w:rsid w:val="00DF1540"/>
    <w:rsid w:val="00E0178F"/>
    <w:rsid w:val="00E0758B"/>
    <w:rsid w:val="00E12842"/>
    <w:rsid w:val="00E17697"/>
    <w:rsid w:val="00E23869"/>
    <w:rsid w:val="00E351B3"/>
    <w:rsid w:val="00E50062"/>
    <w:rsid w:val="00E8173D"/>
    <w:rsid w:val="00E92071"/>
    <w:rsid w:val="00EA1428"/>
    <w:rsid w:val="00EB4708"/>
    <w:rsid w:val="00EB47B9"/>
    <w:rsid w:val="00EB680A"/>
    <w:rsid w:val="00EE1101"/>
    <w:rsid w:val="00EE2883"/>
    <w:rsid w:val="00EF08EF"/>
    <w:rsid w:val="00F0416D"/>
    <w:rsid w:val="00F10176"/>
    <w:rsid w:val="00F123C4"/>
    <w:rsid w:val="00F17F14"/>
    <w:rsid w:val="00F3221E"/>
    <w:rsid w:val="00F35869"/>
    <w:rsid w:val="00F57ABC"/>
    <w:rsid w:val="00F60246"/>
    <w:rsid w:val="00F66453"/>
    <w:rsid w:val="00F7781E"/>
    <w:rsid w:val="00F81409"/>
    <w:rsid w:val="00F8349D"/>
    <w:rsid w:val="00F86950"/>
    <w:rsid w:val="00F87FDD"/>
    <w:rsid w:val="00F910A0"/>
    <w:rsid w:val="00FB0183"/>
    <w:rsid w:val="00FB2DF4"/>
    <w:rsid w:val="00FB69EF"/>
    <w:rsid w:val="00FC1D7B"/>
    <w:rsid w:val="00FC3DE9"/>
    <w:rsid w:val="00FC5563"/>
    <w:rsid w:val="00FD76E1"/>
    <w:rsid w:val="00FD7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8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022399"/>
    <w:pPr>
      <w:keepNext/>
      <w:widowControl w:val="0"/>
      <w:numPr>
        <w:numId w:val="7"/>
      </w:numPr>
      <w:suppressAutoHyphens/>
      <w:jc w:val="both"/>
      <w:outlineLvl w:val="0"/>
    </w:pPr>
    <w:rPr>
      <w:rFonts w:eastAsia="Lucida Sans Unicode" w:cs="Tahom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57876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157876"/>
    <w:rPr>
      <w:rFonts w:ascii="Garamond" w:eastAsia="Times New Roman" w:hAnsi="Garamond" w:cs="Times New Roman"/>
      <w:szCs w:val="20"/>
      <w:lang w:val="en-US"/>
    </w:rPr>
  </w:style>
  <w:style w:type="character" w:styleId="Hyperlink">
    <w:name w:val="Hyperlink"/>
    <w:rsid w:val="00157876"/>
    <w:rPr>
      <w:color w:val="0000FF"/>
      <w:u w:val="single"/>
    </w:rPr>
  </w:style>
  <w:style w:type="paragraph" w:styleId="ListParagraph">
    <w:name w:val="List Paragraph"/>
    <w:basedOn w:val="Normal"/>
    <w:qFormat/>
    <w:rsid w:val="00157876"/>
    <w:pPr>
      <w:spacing w:after="200" w:line="276" w:lineRule="auto"/>
      <w:ind w:left="720"/>
      <w:contextualSpacing/>
    </w:pPr>
    <w:rPr>
      <w:rFonts w:ascii="Georgia" w:eastAsia="Georgia" w:hAnsi="Georgia" w:cs="Arial"/>
      <w:sz w:val="22"/>
      <w:szCs w:val="22"/>
      <w:lang w:val="en-GB"/>
    </w:rPr>
  </w:style>
  <w:style w:type="paragraph" w:customStyle="1" w:styleId="regular">
    <w:name w:val="regular"/>
    <w:basedOn w:val="Header"/>
    <w:rsid w:val="009611C5"/>
    <w:pPr>
      <w:tabs>
        <w:tab w:val="clear" w:pos="4513"/>
        <w:tab w:val="clear" w:pos="9026"/>
      </w:tabs>
      <w:spacing w:before="20" w:after="20"/>
      <w:jc w:val="both"/>
    </w:pPr>
    <w:rPr>
      <w:bCs/>
      <w:spacing w:val="4"/>
      <w:szCs w:val="20"/>
    </w:rPr>
  </w:style>
  <w:style w:type="paragraph" w:styleId="BodyText2">
    <w:name w:val="Body Text 2"/>
    <w:basedOn w:val="Normal"/>
    <w:link w:val="BodyText2Char"/>
    <w:rsid w:val="009611C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9611C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611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11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022399"/>
    <w:rPr>
      <w:rFonts w:ascii="Times New Roman" w:eastAsia="Lucida Sans Unicode" w:hAnsi="Times New Roman" w:cs="Tahoma"/>
      <w:b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004C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04C2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282D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4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F7AA47-575F-4B4C-B91A-339494185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ANIL</cp:lastModifiedBy>
  <cp:revision>293</cp:revision>
  <dcterms:created xsi:type="dcterms:W3CDTF">2014-09-09T05:05:00Z</dcterms:created>
  <dcterms:modified xsi:type="dcterms:W3CDTF">2015-05-07T11:05:00Z</dcterms:modified>
</cp:coreProperties>
</file>